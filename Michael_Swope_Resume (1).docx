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contactsectiontable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2240"/>
      </w:tblGrid>
      <w:tr w:rsidR="004568D0" w14:paraId="421CB3EF" w14:textId="77777777">
        <w:trPr>
          <w:tblCellSpacing w:w="0" w:type="dxa"/>
        </w:trPr>
        <w:tc>
          <w:tcPr>
            <w:tcW w:w="12240" w:type="dxa"/>
            <w:tcBorders>
              <w:bottom w:val="single" w:sz="8" w:space="0" w:color="0187DE"/>
            </w:tcBorders>
            <w:shd w:val="clear" w:color="auto" w:fill="CCE7F8"/>
            <w:tcMar>
              <w:top w:w="600" w:type="dxa"/>
              <w:left w:w="0" w:type="dxa"/>
              <w:bottom w:w="200" w:type="dxa"/>
              <w:right w:w="0" w:type="dxa"/>
            </w:tcMar>
            <w:vAlign w:val="bottom"/>
            <w:hideMark/>
          </w:tcPr>
          <w:p w14:paraId="16BE55FB" w14:textId="77777777" w:rsidR="004568D0" w:rsidRDefault="00000000">
            <w:pPr>
              <w:pStyle w:val="documentaddress"/>
              <w:ind w:left="600" w:right="600"/>
              <w:jc w:val="center"/>
              <w:rPr>
                <w:rStyle w:val="documentcntcSecparagraph"/>
                <w:rFonts w:ascii="Open Sans" w:eastAsia="Open Sans" w:hAnsi="Open Sans" w:cs="Open Sans"/>
                <w:color w:val="000000"/>
              </w:rPr>
            </w:pPr>
            <w:r>
              <w:rPr>
                <w:rStyle w:val="documentaddressspan"/>
                <w:rFonts w:ascii="Open Sans" w:eastAsia="Open Sans" w:hAnsi="Open Sans" w:cs="Open Sans"/>
                <w:color w:val="000000"/>
              </w:rPr>
              <w:t>Chesterfield, MI 48047 </w:t>
            </w:r>
            <w:r>
              <w:rPr>
                <w:rStyle w:val="documentaddressspan"/>
                <w:rFonts w:ascii="Open Sans" w:eastAsia="Open Sans" w:hAnsi="Open Sans" w:cs="Open Sans"/>
                <w:b/>
                <w:bCs/>
                <w:color w:val="0187DE"/>
              </w:rPr>
              <w:t>   |  </w:t>
            </w:r>
            <w:r>
              <w:rPr>
                <w:rStyle w:val="documentaddressspan"/>
                <w:rFonts w:ascii="Open Sans" w:eastAsia="Open Sans" w:hAnsi="Open Sans" w:cs="Open Sans"/>
                <w:color w:val="000000"/>
              </w:rPr>
              <w:t xml:space="preserve">  +1. </w:t>
            </w:r>
            <w:proofErr w:type="gramStart"/>
            <w:r>
              <w:rPr>
                <w:rStyle w:val="documentaddressspan"/>
                <w:rFonts w:ascii="Open Sans" w:eastAsia="Open Sans" w:hAnsi="Open Sans" w:cs="Open Sans"/>
                <w:color w:val="000000"/>
              </w:rPr>
              <w:t>586 .</w:t>
            </w:r>
            <w:proofErr w:type="gramEnd"/>
            <w:r>
              <w:rPr>
                <w:rStyle w:val="documentaddressspan"/>
                <w:rFonts w:ascii="Open Sans" w:eastAsia="Open Sans" w:hAnsi="Open Sans" w:cs="Open Sans"/>
                <w:color w:val="000000"/>
              </w:rPr>
              <w:t> </w:t>
            </w:r>
            <w:proofErr w:type="gramStart"/>
            <w:r>
              <w:rPr>
                <w:rStyle w:val="documentaddressspan"/>
                <w:rFonts w:ascii="Open Sans" w:eastAsia="Open Sans" w:hAnsi="Open Sans" w:cs="Open Sans"/>
                <w:color w:val="000000"/>
              </w:rPr>
              <w:t>598 .</w:t>
            </w:r>
            <w:proofErr w:type="gramEnd"/>
            <w:r>
              <w:rPr>
                <w:rStyle w:val="documentaddressspan"/>
                <w:rFonts w:ascii="Open Sans" w:eastAsia="Open Sans" w:hAnsi="Open Sans" w:cs="Open Sans"/>
                <w:color w:val="000000"/>
              </w:rPr>
              <w:t> 9232 </w:t>
            </w:r>
            <w:r>
              <w:rPr>
                <w:rStyle w:val="documentaddressspan"/>
                <w:rFonts w:ascii="Open Sans" w:eastAsia="Open Sans" w:hAnsi="Open Sans" w:cs="Open Sans"/>
                <w:b/>
                <w:bCs/>
                <w:color w:val="0187DE"/>
              </w:rPr>
              <w:t>   |  </w:t>
            </w:r>
            <w:r>
              <w:rPr>
                <w:rStyle w:val="documentaddressspan"/>
                <w:rFonts w:ascii="Open Sans" w:eastAsia="Open Sans" w:hAnsi="Open Sans" w:cs="Open Sans"/>
                <w:color w:val="000000"/>
              </w:rPr>
              <w:t xml:space="preserve">  +</w:t>
            </w:r>
            <w:proofErr w:type="gramStart"/>
            <w:r>
              <w:rPr>
                <w:rStyle w:val="documentaddressspan"/>
                <w:rFonts w:ascii="Open Sans" w:eastAsia="Open Sans" w:hAnsi="Open Sans" w:cs="Open Sans"/>
                <w:color w:val="000000"/>
              </w:rPr>
              <w:t>1 .</w:t>
            </w:r>
            <w:proofErr w:type="gramEnd"/>
            <w:r>
              <w:rPr>
                <w:rStyle w:val="documentaddressspan"/>
                <w:rFonts w:ascii="Open Sans" w:eastAsia="Open Sans" w:hAnsi="Open Sans" w:cs="Open Sans"/>
                <w:color w:val="000000"/>
              </w:rPr>
              <w:t> </w:t>
            </w:r>
            <w:proofErr w:type="gramStart"/>
            <w:r>
              <w:rPr>
                <w:rStyle w:val="documentaddressspan"/>
                <w:rFonts w:ascii="Open Sans" w:eastAsia="Open Sans" w:hAnsi="Open Sans" w:cs="Open Sans"/>
                <w:color w:val="000000"/>
              </w:rPr>
              <w:t>586 .</w:t>
            </w:r>
            <w:proofErr w:type="gramEnd"/>
            <w:r>
              <w:rPr>
                <w:rStyle w:val="documentaddressspan"/>
                <w:rFonts w:ascii="Open Sans" w:eastAsia="Open Sans" w:hAnsi="Open Sans" w:cs="Open Sans"/>
                <w:color w:val="000000"/>
              </w:rPr>
              <w:t> </w:t>
            </w:r>
            <w:proofErr w:type="gramStart"/>
            <w:r>
              <w:rPr>
                <w:rStyle w:val="documentaddressspan"/>
                <w:rFonts w:ascii="Open Sans" w:eastAsia="Open Sans" w:hAnsi="Open Sans" w:cs="Open Sans"/>
                <w:color w:val="000000"/>
              </w:rPr>
              <w:t>354 .</w:t>
            </w:r>
            <w:proofErr w:type="gramEnd"/>
            <w:r>
              <w:rPr>
                <w:rStyle w:val="documentaddressspan"/>
                <w:rFonts w:ascii="Open Sans" w:eastAsia="Open Sans" w:hAnsi="Open Sans" w:cs="Open Sans"/>
                <w:color w:val="000000"/>
              </w:rPr>
              <w:t> 667 </w:t>
            </w:r>
            <w:r>
              <w:rPr>
                <w:rStyle w:val="documentaddressspan"/>
                <w:rFonts w:ascii="Open Sans" w:eastAsia="Open Sans" w:hAnsi="Open Sans" w:cs="Open Sans"/>
                <w:b/>
                <w:bCs/>
                <w:color w:val="0187DE"/>
              </w:rPr>
              <w:t>   |  </w:t>
            </w:r>
            <w:r>
              <w:rPr>
                <w:rStyle w:val="documentaddressspan"/>
                <w:rFonts w:ascii="Open Sans" w:eastAsia="Open Sans" w:hAnsi="Open Sans" w:cs="Open Sans"/>
                <w:color w:val="000000"/>
              </w:rPr>
              <w:t xml:space="preserve">  Michael.D.Swope@gmail.com  </w:t>
            </w:r>
          </w:p>
          <w:p w14:paraId="1EF5431F" w14:textId="77777777" w:rsidR="004568D0" w:rsidRDefault="004568D0">
            <w:pPr>
              <w:pStyle w:val="documentcntcSecparagraphParagraph"/>
              <w:pBdr>
                <w:top w:val="none" w:sz="0" w:space="0" w:color="auto"/>
              </w:pBdr>
              <w:spacing w:line="20" w:lineRule="atLeast"/>
              <w:jc w:val="center"/>
              <w:textAlignment w:val="auto"/>
              <w:rPr>
                <w:rStyle w:val="documentcntcSecparagraph"/>
                <w:rFonts w:ascii="Open Sans" w:eastAsia="Open Sans" w:hAnsi="Open Sans" w:cs="Open Sans"/>
                <w:color w:val="000000"/>
                <w:sz w:val="2"/>
                <w:szCs w:val="2"/>
              </w:rPr>
            </w:pPr>
          </w:p>
        </w:tc>
      </w:tr>
    </w:tbl>
    <w:p w14:paraId="622FB017" w14:textId="77777777" w:rsidR="004568D0" w:rsidRDefault="00000000">
      <w:pPr>
        <w:spacing w:line="0" w:lineRule="auto"/>
        <w:sectPr w:rsidR="004568D0">
          <w:headerReference w:type="default" r:id="rId7"/>
          <w:footerReference w:type="default" r:id="rId8"/>
          <w:pgSz w:w="12240" w:h="15840"/>
          <w:pgMar w:top="0" w:right="0" w:bottom="600" w:left="0" w:header="0" w:footer="0" w:gutter="0"/>
          <w:cols w:space="720"/>
        </w:sectPr>
      </w:pPr>
      <w:r>
        <w:rPr>
          <w:color w:val="FFFFFF"/>
          <w:sz w:val="0"/>
        </w:rPr>
        <w:t>.</w:t>
      </w:r>
    </w:p>
    <w:p w14:paraId="5A833B25" w14:textId="77777777" w:rsidR="004568D0" w:rsidRDefault="004568D0">
      <w:pPr>
        <w:spacing w:line="0" w:lineRule="auto"/>
      </w:pPr>
    </w:p>
    <w:p w14:paraId="7780DDA5" w14:textId="77777777" w:rsidR="004568D0" w:rsidRPr="00E74ADB" w:rsidRDefault="00000000">
      <w:pPr>
        <w:pStyle w:val="documentname"/>
        <w:spacing w:before="500" w:after="600"/>
        <w:ind w:left="2340"/>
        <w:rPr>
          <w:b/>
          <w:bCs/>
        </w:rPr>
      </w:pPr>
      <w:r w:rsidRPr="00E74ADB">
        <w:rPr>
          <w:rStyle w:val="span"/>
          <w:b/>
          <w:bCs/>
        </w:rPr>
        <w:t>Michael</w:t>
      </w:r>
      <w:r w:rsidRPr="00E74ADB">
        <w:rPr>
          <w:b/>
          <w:bCs/>
        </w:rPr>
        <w:t xml:space="preserve"> </w:t>
      </w:r>
      <w:r w:rsidRPr="00E74ADB">
        <w:rPr>
          <w:rStyle w:val="span"/>
          <w:b/>
          <w:bCs/>
        </w:rPr>
        <w:t>Swope</w:t>
      </w:r>
    </w:p>
    <w:tbl>
      <w:tblPr>
        <w:tblW w:w="0" w:type="auto"/>
        <w:tblInd w:w="120" w:type="dxa"/>
        <w:tblLayout w:type="fixed"/>
        <w:tblLook w:val="04A0" w:firstRow="1" w:lastRow="0" w:firstColumn="1" w:lastColumn="0" w:noHBand="0" w:noVBand="1"/>
      </w:tblPr>
      <w:tblGrid>
        <w:gridCol w:w="2200"/>
        <w:gridCol w:w="8740"/>
      </w:tblGrid>
      <w:tr w:rsidR="004568D0" w14:paraId="4527AA39" w14:textId="77777777">
        <w:trPr>
          <w:trHeight w:hRule="exact" w:val="80"/>
        </w:trPr>
        <w:tc>
          <w:tcPr>
            <w:tcW w:w="2200" w:type="dxa"/>
            <w:tcBorders>
              <w:bottom w:val="single" w:sz="8" w:space="0" w:color="0187DE"/>
            </w:tcBorders>
            <w:shd w:val="clear" w:color="auto" w:fill="CCE7F8"/>
          </w:tcPr>
          <w:p w14:paraId="25C3EFAA" w14:textId="77777777" w:rsidR="004568D0" w:rsidRDefault="004568D0"/>
        </w:tc>
        <w:tc>
          <w:tcPr>
            <w:tcW w:w="8740" w:type="dxa"/>
            <w:tcBorders>
              <w:bottom w:val="single" w:sz="8" w:space="0" w:color="0187DE"/>
            </w:tcBorders>
          </w:tcPr>
          <w:p w14:paraId="68CE15D0" w14:textId="77777777" w:rsidR="004568D0" w:rsidRDefault="004568D0"/>
        </w:tc>
      </w:tr>
    </w:tbl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50"/>
        <w:gridCol w:w="8690"/>
      </w:tblGrid>
      <w:tr w:rsidR="004568D0" w14:paraId="0411819C" w14:textId="77777777">
        <w:tc>
          <w:tcPr>
            <w:tcW w:w="2350" w:type="dxa"/>
            <w:tcMar>
              <w:top w:w="160" w:type="dxa"/>
              <w:left w:w="0" w:type="dxa"/>
              <w:bottom w:w="0" w:type="dxa"/>
              <w:right w:w="45" w:type="dxa"/>
            </w:tcMar>
            <w:hideMark/>
          </w:tcPr>
          <w:p w14:paraId="1DBA287F" w14:textId="77777777" w:rsidR="004568D0" w:rsidRDefault="00000000">
            <w:pPr>
              <w:pStyle w:val="documentsectiontitle"/>
              <w:ind w:right="120"/>
              <w:rPr>
                <w:rStyle w:val="documentheading"/>
              </w:rPr>
            </w:pPr>
            <w:r>
              <w:rPr>
                <w:rStyle w:val="documentheading"/>
              </w:rPr>
              <w:t>Professional Summary</w:t>
            </w:r>
          </w:p>
          <w:p w14:paraId="09B0572C" w14:textId="77777777" w:rsidR="004568D0" w:rsidRDefault="004568D0">
            <w:pPr>
              <w:pStyle w:val="documentheadingParagraph"/>
              <w:pBdr>
                <w:right w:val="none" w:sz="0" w:space="0" w:color="auto"/>
              </w:pBdr>
              <w:spacing w:line="280" w:lineRule="atLeast"/>
              <w:ind w:right="120"/>
              <w:textAlignment w:val="auto"/>
              <w:rPr>
                <w:rStyle w:val="documentheading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</w:tc>
        <w:tc>
          <w:tcPr>
            <w:tcW w:w="8690" w:type="dxa"/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p w14:paraId="4D0CEDF4" w14:textId="77777777" w:rsidR="004568D0" w:rsidRDefault="00000000">
            <w:pPr>
              <w:pStyle w:val="p"/>
              <w:spacing w:line="280" w:lineRule="atLeast"/>
              <w:ind w:right="8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>I am a creative individual with a strong foundation in the arts who is now venturing into the field of computer science. As I transition into this exciting new path, I am actively seeking entry-level opportunities in full-stack and front-end development. My background in the arts has cultivated my innovative thinking and creativity, which I am eager to bring to the world of technology. I am enthusiastic about exploring fresh perspectives and creative solutions in my future projects and career.</w:t>
            </w:r>
          </w:p>
        </w:tc>
      </w:tr>
    </w:tbl>
    <w:p w14:paraId="2EA5FA97" w14:textId="77777777" w:rsidR="004568D0" w:rsidRDefault="00000000">
      <w:pPr>
        <w:pStyle w:val="secspacing"/>
        <w:rPr>
          <w:rFonts w:ascii="Open Sans" w:eastAsia="Open Sans" w:hAnsi="Open Sans" w:cs="Open Sans"/>
          <w:color w:val="020303"/>
        </w:rPr>
      </w:pPr>
      <w:r>
        <w:rPr>
          <w:rFonts w:ascii="Open Sans" w:eastAsia="Open Sans" w:hAnsi="Open Sans" w:cs="Open Sans"/>
          <w:color w:val="020303"/>
        </w:rPr>
        <w:t> </w:t>
      </w:r>
    </w:p>
    <w:tbl>
      <w:tblPr>
        <w:tblW w:w="0" w:type="auto"/>
        <w:tblInd w:w="120" w:type="dxa"/>
        <w:tblLayout w:type="fixed"/>
        <w:tblLook w:val="04A0" w:firstRow="1" w:lastRow="0" w:firstColumn="1" w:lastColumn="0" w:noHBand="0" w:noVBand="1"/>
      </w:tblPr>
      <w:tblGrid>
        <w:gridCol w:w="2200"/>
        <w:gridCol w:w="8740"/>
      </w:tblGrid>
      <w:tr w:rsidR="004568D0" w14:paraId="0DB21AE5" w14:textId="77777777">
        <w:trPr>
          <w:trHeight w:hRule="exact" w:val="80"/>
        </w:trPr>
        <w:tc>
          <w:tcPr>
            <w:tcW w:w="2200" w:type="dxa"/>
            <w:tcBorders>
              <w:bottom w:val="single" w:sz="8" w:space="0" w:color="0187DE"/>
            </w:tcBorders>
            <w:shd w:val="clear" w:color="auto" w:fill="CCE7F8"/>
          </w:tcPr>
          <w:p w14:paraId="308B402F" w14:textId="77777777" w:rsidR="004568D0" w:rsidRDefault="004568D0"/>
        </w:tc>
        <w:tc>
          <w:tcPr>
            <w:tcW w:w="8740" w:type="dxa"/>
            <w:tcBorders>
              <w:bottom w:val="single" w:sz="8" w:space="0" w:color="0187DE"/>
            </w:tcBorders>
          </w:tcPr>
          <w:p w14:paraId="692A0FEE" w14:textId="77777777" w:rsidR="004568D0" w:rsidRDefault="004568D0"/>
        </w:tc>
      </w:tr>
    </w:tbl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50"/>
        <w:gridCol w:w="8690"/>
      </w:tblGrid>
      <w:tr w:rsidR="004568D0" w14:paraId="05728F5D" w14:textId="77777777">
        <w:tc>
          <w:tcPr>
            <w:tcW w:w="2350" w:type="dxa"/>
            <w:tcMar>
              <w:top w:w="160" w:type="dxa"/>
              <w:left w:w="0" w:type="dxa"/>
              <w:bottom w:w="0" w:type="dxa"/>
              <w:right w:w="45" w:type="dxa"/>
            </w:tcMar>
            <w:hideMark/>
          </w:tcPr>
          <w:p w14:paraId="04BE7938" w14:textId="77777777" w:rsidR="004568D0" w:rsidRDefault="00000000">
            <w:pPr>
              <w:pStyle w:val="documentsectiontitle"/>
              <w:ind w:right="120"/>
              <w:rPr>
                <w:rStyle w:val="documentheading"/>
              </w:rPr>
            </w:pPr>
            <w:r>
              <w:rPr>
                <w:rStyle w:val="documentheading"/>
              </w:rPr>
              <w:t>Skills</w:t>
            </w:r>
          </w:p>
          <w:p w14:paraId="1A3D0B66" w14:textId="77777777" w:rsidR="004568D0" w:rsidRDefault="004568D0">
            <w:pPr>
              <w:pStyle w:val="documentheadingParagraph"/>
              <w:pBdr>
                <w:right w:val="none" w:sz="0" w:space="0" w:color="auto"/>
              </w:pBdr>
              <w:spacing w:line="280" w:lineRule="atLeast"/>
              <w:ind w:right="120"/>
              <w:textAlignment w:val="auto"/>
              <w:rPr>
                <w:rStyle w:val="documentheading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</w:tc>
        <w:tc>
          <w:tcPr>
            <w:tcW w:w="8690" w:type="dxa"/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ocumentskill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96"/>
              <w:gridCol w:w="2897"/>
              <w:gridCol w:w="2897"/>
            </w:tblGrid>
            <w:tr w:rsidR="004568D0" w14:paraId="382DEF26" w14:textId="77777777">
              <w:tc>
                <w:tcPr>
                  <w:tcW w:w="2868" w:type="dxa"/>
                  <w:tcMar>
                    <w:top w:w="0" w:type="dxa"/>
                    <w:left w:w="0" w:type="dxa"/>
                    <w:bottom w:w="0" w:type="dxa"/>
                    <w:right w:w="45" w:type="dxa"/>
                  </w:tcMar>
                  <w:hideMark/>
                </w:tcPr>
                <w:p w14:paraId="32EB086B" w14:textId="77777777" w:rsidR="004568D0" w:rsidRDefault="00000000">
                  <w:pPr>
                    <w:pStyle w:val="documentullinth-child1"/>
                    <w:numPr>
                      <w:ilvl w:val="0"/>
                      <w:numId w:val="1"/>
                    </w:numPr>
                    <w:spacing w:line="280" w:lineRule="atLeast"/>
                    <w:ind w:left="220" w:right="200" w:hanging="192"/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>C# core</w:t>
                  </w:r>
                </w:p>
                <w:p w14:paraId="7DAECBD5" w14:textId="77777777" w:rsidR="004568D0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line="280" w:lineRule="atLeast"/>
                    <w:ind w:left="220" w:right="200" w:hanging="192"/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>.Net core</w:t>
                  </w:r>
                </w:p>
                <w:p w14:paraId="35CE97DA" w14:textId="77777777" w:rsidR="004568D0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line="280" w:lineRule="atLeast"/>
                    <w:ind w:left="220" w:right="200" w:hanging="192"/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>Python core</w:t>
                  </w:r>
                </w:p>
                <w:p w14:paraId="51A44835" w14:textId="77777777" w:rsidR="004568D0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line="280" w:lineRule="atLeast"/>
                    <w:ind w:left="220" w:right="200" w:hanging="192"/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>React, Angular – future online GC taught Curriculum</w:t>
                  </w:r>
                </w:p>
                <w:p w14:paraId="2672F412" w14:textId="77777777" w:rsidR="004568D0" w:rsidRDefault="004568D0">
                  <w:pPr>
                    <w:pStyle w:val="documentskillpaddedlineParagraph"/>
                    <w:pBdr>
                      <w:right w:val="none" w:sz="0" w:space="0" w:color="auto"/>
                    </w:pBdr>
                    <w:spacing w:line="20" w:lineRule="atLeast"/>
                    <w:ind w:right="200"/>
                    <w:textAlignment w:val="auto"/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"/>
                      <w:szCs w:val="2"/>
                    </w:rPr>
                  </w:pPr>
                </w:p>
              </w:tc>
              <w:tc>
                <w:tcPr>
                  <w:tcW w:w="2868" w:type="dxa"/>
                  <w:tcMar>
                    <w:top w:w="0" w:type="dxa"/>
                    <w:left w:w="0" w:type="dxa"/>
                    <w:bottom w:w="0" w:type="dxa"/>
                    <w:right w:w="45" w:type="dxa"/>
                  </w:tcMar>
                  <w:hideMark/>
                </w:tcPr>
                <w:p w14:paraId="230A0FB6" w14:textId="77777777" w:rsidR="004568D0" w:rsidRDefault="00000000">
                  <w:pPr>
                    <w:pStyle w:val="documentullinth-child1"/>
                    <w:numPr>
                      <w:ilvl w:val="0"/>
                      <w:numId w:val="2"/>
                    </w:numPr>
                    <w:spacing w:line="280" w:lineRule="atLeast"/>
                    <w:ind w:left="220" w:right="200" w:hanging="192"/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>Git/GitHub</w:t>
                  </w:r>
                </w:p>
                <w:p w14:paraId="5409834C" w14:textId="77777777" w:rsidR="004568D0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line="280" w:lineRule="atLeast"/>
                    <w:ind w:left="220" w:right="200" w:hanging="192"/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>Software Development: Test-Driven Development (TDD),</w:t>
                  </w:r>
                </w:p>
                <w:p w14:paraId="0BFECDB5" w14:textId="77777777" w:rsidR="004568D0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line="280" w:lineRule="atLeast"/>
                    <w:ind w:left="220" w:right="200" w:hanging="192"/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 xml:space="preserve">Object-Oriented </w:t>
                  </w:r>
                  <w:proofErr w:type="gramStart"/>
                  <w:r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>Programming(</w:t>
                  </w:r>
                  <w:proofErr w:type="gramEnd"/>
                  <w:r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>OOP)</w:t>
                  </w:r>
                </w:p>
                <w:p w14:paraId="49265D17" w14:textId="77777777" w:rsidR="004568D0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line="280" w:lineRule="atLeast"/>
                    <w:ind w:left="220" w:right="200" w:hanging="192"/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>API Development: Web APIs - future online GC taught Curriculum</w:t>
                  </w:r>
                </w:p>
                <w:p w14:paraId="5FCE0801" w14:textId="77777777" w:rsidR="004568D0" w:rsidRDefault="004568D0">
                  <w:pPr>
                    <w:pStyle w:val="documentskillpaddedlineParagraph"/>
                    <w:pBdr>
                      <w:right w:val="none" w:sz="0" w:space="0" w:color="auto"/>
                    </w:pBdr>
                    <w:spacing w:line="20" w:lineRule="atLeast"/>
                    <w:ind w:right="200"/>
                    <w:textAlignment w:val="auto"/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"/>
                      <w:szCs w:val="2"/>
                    </w:rPr>
                  </w:pPr>
                </w:p>
              </w:tc>
              <w:tc>
                <w:tcPr>
                  <w:tcW w:w="286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E160798" w14:textId="77777777" w:rsidR="004568D0" w:rsidRDefault="00000000">
                  <w:pPr>
                    <w:pStyle w:val="documentullinth-child1"/>
                    <w:numPr>
                      <w:ilvl w:val="0"/>
                      <w:numId w:val="3"/>
                    </w:numPr>
                    <w:spacing w:line="280" w:lineRule="atLeast"/>
                    <w:ind w:left="220" w:right="160" w:hanging="192"/>
                    <w:rPr>
                      <w:rStyle w:val="documentskillpaddedlinenth-last-child1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skillpaddedlinenth-last-child1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>HTML</w:t>
                  </w:r>
                </w:p>
                <w:p w14:paraId="2E2E4E60" w14:textId="77777777" w:rsidR="004568D0" w:rsidRDefault="00000000">
                  <w:pPr>
                    <w:pStyle w:val="divdocumentulli"/>
                    <w:numPr>
                      <w:ilvl w:val="0"/>
                      <w:numId w:val="3"/>
                    </w:numPr>
                    <w:spacing w:line="280" w:lineRule="atLeast"/>
                    <w:ind w:left="220" w:right="160" w:hanging="192"/>
                    <w:rPr>
                      <w:rStyle w:val="documentskillpaddedlinenth-last-child1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skillpaddedlinenth-last-child1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>CSS</w:t>
                  </w:r>
                </w:p>
                <w:p w14:paraId="418191F7" w14:textId="77777777" w:rsidR="004568D0" w:rsidRDefault="00000000">
                  <w:pPr>
                    <w:pStyle w:val="divdocumentulli"/>
                    <w:numPr>
                      <w:ilvl w:val="0"/>
                      <w:numId w:val="3"/>
                    </w:numPr>
                    <w:spacing w:line="280" w:lineRule="atLeast"/>
                    <w:ind w:left="220" w:right="160" w:hanging="192"/>
                    <w:rPr>
                      <w:rStyle w:val="documentskillpaddedlinenth-last-child1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skillpaddedlinenth-last-child1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>Trello</w:t>
                  </w:r>
                </w:p>
                <w:p w14:paraId="22C98973" w14:textId="77777777" w:rsidR="004568D0" w:rsidRDefault="00000000">
                  <w:pPr>
                    <w:pStyle w:val="divdocumentulli"/>
                    <w:numPr>
                      <w:ilvl w:val="0"/>
                      <w:numId w:val="3"/>
                    </w:numPr>
                    <w:spacing w:line="280" w:lineRule="atLeast"/>
                    <w:ind w:left="220" w:right="160" w:hanging="192"/>
                    <w:rPr>
                      <w:rStyle w:val="documentskillpaddedlinenth-last-child1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skillpaddedlinenth-last-child1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>SQL</w:t>
                  </w:r>
                </w:p>
                <w:p w14:paraId="28AAB6A7" w14:textId="77777777" w:rsidR="004568D0" w:rsidRDefault="004568D0">
                  <w:pPr>
                    <w:pStyle w:val="documentskillpaddedlinenth-last-child1Paragraph"/>
                    <w:spacing w:line="20" w:lineRule="atLeast"/>
                    <w:ind w:right="160"/>
                    <w:textAlignment w:val="auto"/>
                    <w:rPr>
                      <w:rStyle w:val="documentskillpaddedlinenth-last-child1"/>
                      <w:rFonts w:ascii="Open Sans" w:eastAsia="Open Sans" w:hAnsi="Open Sans" w:cs="Open Sans"/>
                      <w:color w:val="020303"/>
                      <w:sz w:val="2"/>
                      <w:szCs w:val="2"/>
                    </w:rPr>
                  </w:pPr>
                </w:p>
              </w:tc>
            </w:tr>
          </w:tbl>
          <w:p w14:paraId="553C4D69" w14:textId="77777777" w:rsidR="004568D0" w:rsidRDefault="004568D0">
            <w:pP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</w:tc>
      </w:tr>
    </w:tbl>
    <w:p w14:paraId="16F28A93" w14:textId="77777777" w:rsidR="004568D0" w:rsidRDefault="00000000">
      <w:pPr>
        <w:pStyle w:val="secspacing"/>
        <w:rPr>
          <w:rFonts w:ascii="Open Sans" w:eastAsia="Open Sans" w:hAnsi="Open Sans" w:cs="Open Sans"/>
          <w:color w:val="020303"/>
        </w:rPr>
      </w:pPr>
      <w:r>
        <w:rPr>
          <w:rFonts w:ascii="Open Sans" w:eastAsia="Open Sans" w:hAnsi="Open Sans" w:cs="Open Sans"/>
          <w:color w:val="020303"/>
        </w:rPr>
        <w:t> </w:t>
      </w:r>
    </w:p>
    <w:tbl>
      <w:tblPr>
        <w:tblW w:w="0" w:type="auto"/>
        <w:tblInd w:w="120" w:type="dxa"/>
        <w:tblLayout w:type="fixed"/>
        <w:tblLook w:val="04A0" w:firstRow="1" w:lastRow="0" w:firstColumn="1" w:lastColumn="0" w:noHBand="0" w:noVBand="1"/>
      </w:tblPr>
      <w:tblGrid>
        <w:gridCol w:w="2200"/>
        <w:gridCol w:w="8740"/>
      </w:tblGrid>
      <w:tr w:rsidR="004568D0" w14:paraId="4906A35A" w14:textId="77777777">
        <w:trPr>
          <w:trHeight w:hRule="exact" w:val="80"/>
        </w:trPr>
        <w:tc>
          <w:tcPr>
            <w:tcW w:w="2200" w:type="dxa"/>
            <w:tcBorders>
              <w:bottom w:val="single" w:sz="8" w:space="0" w:color="0187DE"/>
            </w:tcBorders>
            <w:shd w:val="clear" w:color="auto" w:fill="CCE7F8"/>
          </w:tcPr>
          <w:p w14:paraId="71BAEE2F" w14:textId="77777777" w:rsidR="004568D0" w:rsidRDefault="004568D0"/>
        </w:tc>
        <w:tc>
          <w:tcPr>
            <w:tcW w:w="8740" w:type="dxa"/>
            <w:tcBorders>
              <w:bottom w:val="single" w:sz="8" w:space="0" w:color="0187DE"/>
            </w:tcBorders>
          </w:tcPr>
          <w:p w14:paraId="2B50778A" w14:textId="77777777" w:rsidR="004568D0" w:rsidRDefault="004568D0"/>
        </w:tc>
      </w:tr>
    </w:tbl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50"/>
        <w:gridCol w:w="8690"/>
      </w:tblGrid>
      <w:tr w:rsidR="004568D0" w14:paraId="55790715" w14:textId="77777777">
        <w:tc>
          <w:tcPr>
            <w:tcW w:w="2350" w:type="dxa"/>
            <w:tcMar>
              <w:top w:w="160" w:type="dxa"/>
              <w:left w:w="0" w:type="dxa"/>
              <w:bottom w:w="0" w:type="dxa"/>
              <w:right w:w="45" w:type="dxa"/>
            </w:tcMar>
            <w:hideMark/>
          </w:tcPr>
          <w:p w14:paraId="1EB592B5" w14:textId="77777777" w:rsidR="004568D0" w:rsidRDefault="00000000">
            <w:pPr>
              <w:pStyle w:val="documentsectiontitle"/>
              <w:ind w:right="120"/>
              <w:rPr>
                <w:rStyle w:val="documentheading"/>
              </w:rPr>
            </w:pPr>
            <w:r>
              <w:rPr>
                <w:rStyle w:val="documentheading"/>
              </w:rPr>
              <w:t>Work History</w:t>
            </w:r>
          </w:p>
          <w:p w14:paraId="36C9E985" w14:textId="77777777" w:rsidR="004568D0" w:rsidRDefault="004568D0">
            <w:pPr>
              <w:pStyle w:val="documentheadingParagraph"/>
              <w:pBdr>
                <w:right w:val="none" w:sz="0" w:space="0" w:color="auto"/>
              </w:pBdr>
              <w:spacing w:line="280" w:lineRule="atLeast"/>
              <w:ind w:right="120"/>
              <w:textAlignment w:val="auto"/>
              <w:rPr>
                <w:rStyle w:val="documentheading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</w:tc>
        <w:tc>
          <w:tcPr>
            <w:tcW w:w="8690" w:type="dxa"/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p w14:paraId="7B105CE5" w14:textId="77777777" w:rsidR="004568D0" w:rsidRDefault="00000000">
            <w:pPr>
              <w:pStyle w:val="documentdispBlk"/>
              <w:spacing w:line="280" w:lineRule="atLeast"/>
              <w:ind w:right="8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01/2022 to Current </w:t>
            </w:r>
          </w:p>
          <w:p w14:paraId="3DC8A544" w14:textId="77777777" w:rsidR="004568D0" w:rsidRDefault="00000000">
            <w:pPr>
              <w:pStyle w:val="documentdispBlk"/>
              <w:spacing w:line="280" w:lineRule="atLeast"/>
              <w:ind w:right="8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t>Home/Grand Circus</w:t>
            </w: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</w:p>
        </w:tc>
      </w:tr>
    </w:tbl>
    <w:p w14:paraId="1F118141" w14:textId="77777777" w:rsidR="004568D0" w:rsidRDefault="00000000">
      <w:pPr>
        <w:pStyle w:val="secspacing"/>
        <w:rPr>
          <w:rFonts w:ascii="Open Sans" w:eastAsia="Open Sans" w:hAnsi="Open Sans" w:cs="Open Sans"/>
          <w:color w:val="020303"/>
        </w:rPr>
      </w:pPr>
      <w:r>
        <w:rPr>
          <w:rFonts w:ascii="Open Sans" w:eastAsia="Open Sans" w:hAnsi="Open Sans" w:cs="Open Sans"/>
          <w:color w:val="020303"/>
        </w:rPr>
        <w:t> </w:t>
      </w:r>
    </w:p>
    <w:tbl>
      <w:tblPr>
        <w:tblW w:w="0" w:type="auto"/>
        <w:tblInd w:w="120" w:type="dxa"/>
        <w:tblLayout w:type="fixed"/>
        <w:tblLook w:val="04A0" w:firstRow="1" w:lastRow="0" w:firstColumn="1" w:lastColumn="0" w:noHBand="0" w:noVBand="1"/>
      </w:tblPr>
      <w:tblGrid>
        <w:gridCol w:w="2200"/>
        <w:gridCol w:w="8740"/>
      </w:tblGrid>
      <w:tr w:rsidR="004568D0" w14:paraId="50F02727" w14:textId="77777777">
        <w:trPr>
          <w:trHeight w:hRule="exact" w:val="80"/>
        </w:trPr>
        <w:tc>
          <w:tcPr>
            <w:tcW w:w="2200" w:type="dxa"/>
            <w:tcBorders>
              <w:bottom w:val="single" w:sz="8" w:space="0" w:color="0187DE"/>
            </w:tcBorders>
            <w:shd w:val="clear" w:color="auto" w:fill="CCE7F8"/>
          </w:tcPr>
          <w:p w14:paraId="7D985F2B" w14:textId="77777777" w:rsidR="004568D0" w:rsidRDefault="004568D0"/>
        </w:tc>
        <w:tc>
          <w:tcPr>
            <w:tcW w:w="8740" w:type="dxa"/>
            <w:tcBorders>
              <w:bottom w:val="single" w:sz="8" w:space="0" w:color="0187DE"/>
            </w:tcBorders>
          </w:tcPr>
          <w:p w14:paraId="5987FC8A" w14:textId="77777777" w:rsidR="004568D0" w:rsidRDefault="004568D0"/>
        </w:tc>
      </w:tr>
    </w:tbl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50"/>
        <w:gridCol w:w="8690"/>
      </w:tblGrid>
      <w:tr w:rsidR="004568D0" w14:paraId="627366F6" w14:textId="77777777">
        <w:tc>
          <w:tcPr>
            <w:tcW w:w="2350" w:type="dxa"/>
            <w:tcMar>
              <w:top w:w="160" w:type="dxa"/>
              <w:left w:w="0" w:type="dxa"/>
              <w:bottom w:w="0" w:type="dxa"/>
              <w:right w:w="45" w:type="dxa"/>
            </w:tcMar>
            <w:hideMark/>
          </w:tcPr>
          <w:p w14:paraId="281AE806" w14:textId="77777777" w:rsidR="004568D0" w:rsidRDefault="00000000">
            <w:pPr>
              <w:pStyle w:val="documentsectiontitle"/>
              <w:ind w:right="120"/>
              <w:rPr>
                <w:rStyle w:val="documentheading"/>
              </w:rPr>
            </w:pPr>
            <w:r>
              <w:rPr>
                <w:rStyle w:val="documentheading"/>
              </w:rPr>
              <w:t>Education</w:t>
            </w:r>
          </w:p>
          <w:p w14:paraId="2B43F464" w14:textId="77777777" w:rsidR="004568D0" w:rsidRDefault="004568D0">
            <w:pPr>
              <w:pStyle w:val="documentheadingParagraph"/>
              <w:pBdr>
                <w:right w:val="none" w:sz="0" w:space="0" w:color="auto"/>
              </w:pBdr>
              <w:spacing w:line="280" w:lineRule="atLeast"/>
              <w:ind w:right="120"/>
              <w:textAlignment w:val="auto"/>
              <w:rPr>
                <w:rStyle w:val="documentheading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</w:tc>
        <w:tc>
          <w:tcPr>
            <w:tcW w:w="8690" w:type="dxa"/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p w14:paraId="69035B5F" w14:textId="77777777" w:rsidR="004568D0" w:rsidRDefault="00000000">
            <w:pPr>
              <w:pStyle w:val="documentdispBlk"/>
              <w:spacing w:line="280" w:lineRule="atLeast"/>
              <w:ind w:right="8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Grand </w:t>
            </w:r>
            <w:proofErr w:type="gramStart"/>
            <w:r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Circus 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,</w:t>
            </w:r>
            <w:proofErr w:type="gramEnd"/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Detroit, MI</w:t>
            </w: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</w:p>
          <w:p w14:paraId="40D52A72" w14:textId="77777777" w:rsidR="004568D0" w:rsidRDefault="00000000">
            <w:pPr>
              <w:pStyle w:val="documentdispBlk"/>
              <w:spacing w:line="280" w:lineRule="atLeast"/>
              <w:ind w:right="8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Information Technology, Expected in 01/2024</w:t>
            </w:r>
          </w:p>
          <w:p w14:paraId="4CCA3693" w14:textId="77777777" w:rsidR="004568D0" w:rsidRDefault="00000000">
            <w:pPr>
              <w:pStyle w:val="documentdispBlk"/>
              <w:pBdr>
                <w:top w:val="none" w:sz="0" w:space="15" w:color="auto"/>
              </w:pBdr>
              <w:spacing w:line="280" w:lineRule="atLeast"/>
              <w:ind w:right="8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t>Macomb Community College</w:t>
            </w: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</w:p>
          <w:p w14:paraId="049C731B" w14:textId="77777777" w:rsidR="004568D0" w:rsidRDefault="00000000">
            <w:pPr>
              <w:pStyle w:val="documentdispBlk"/>
              <w:spacing w:line="280" w:lineRule="atLeast"/>
              <w:ind w:right="8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t>Associates of Science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, General Studies, 05/2003</w:t>
            </w:r>
          </w:p>
          <w:p w14:paraId="00F89426" w14:textId="77777777" w:rsidR="004568D0" w:rsidRDefault="00000000">
            <w:pPr>
              <w:pStyle w:val="documentdispBlk"/>
              <w:pBdr>
                <w:top w:val="none" w:sz="0" w:space="15" w:color="auto"/>
              </w:pBdr>
              <w:spacing w:line="280" w:lineRule="atLeast"/>
              <w:ind w:right="8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t>Macomb Community College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, Macomb, MI</w:t>
            </w: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</w:p>
          <w:p w14:paraId="5B583844" w14:textId="77777777" w:rsidR="004568D0" w:rsidRDefault="00000000">
            <w:pPr>
              <w:pStyle w:val="documentdispBlk"/>
              <w:spacing w:line="280" w:lineRule="atLeast"/>
              <w:ind w:right="8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t>Associate of Applied Science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, Graphic Arts, 05/2003</w:t>
            </w:r>
          </w:p>
        </w:tc>
      </w:tr>
    </w:tbl>
    <w:p w14:paraId="0041E402" w14:textId="77777777" w:rsidR="004568D0" w:rsidRDefault="00000000">
      <w:pPr>
        <w:pStyle w:val="secspacing"/>
        <w:rPr>
          <w:rFonts w:ascii="Open Sans" w:eastAsia="Open Sans" w:hAnsi="Open Sans" w:cs="Open Sans"/>
          <w:color w:val="020303"/>
        </w:rPr>
      </w:pPr>
      <w:r>
        <w:rPr>
          <w:rFonts w:ascii="Open Sans" w:eastAsia="Open Sans" w:hAnsi="Open Sans" w:cs="Open Sans"/>
          <w:color w:val="020303"/>
        </w:rPr>
        <w:t> </w:t>
      </w:r>
    </w:p>
    <w:tbl>
      <w:tblPr>
        <w:tblW w:w="0" w:type="auto"/>
        <w:tblInd w:w="120" w:type="dxa"/>
        <w:tblLayout w:type="fixed"/>
        <w:tblLook w:val="04A0" w:firstRow="1" w:lastRow="0" w:firstColumn="1" w:lastColumn="0" w:noHBand="0" w:noVBand="1"/>
      </w:tblPr>
      <w:tblGrid>
        <w:gridCol w:w="2200"/>
        <w:gridCol w:w="8740"/>
      </w:tblGrid>
      <w:tr w:rsidR="004568D0" w14:paraId="0BBB4F5D" w14:textId="77777777">
        <w:trPr>
          <w:trHeight w:hRule="exact" w:val="80"/>
        </w:trPr>
        <w:tc>
          <w:tcPr>
            <w:tcW w:w="2200" w:type="dxa"/>
            <w:tcBorders>
              <w:bottom w:val="single" w:sz="8" w:space="0" w:color="0187DE"/>
            </w:tcBorders>
            <w:shd w:val="clear" w:color="auto" w:fill="CCE7F8"/>
          </w:tcPr>
          <w:p w14:paraId="7AD4BEC5" w14:textId="77777777" w:rsidR="004568D0" w:rsidRDefault="004568D0"/>
        </w:tc>
        <w:tc>
          <w:tcPr>
            <w:tcW w:w="8740" w:type="dxa"/>
            <w:tcBorders>
              <w:bottom w:val="single" w:sz="8" w:space="0" w:color="0187DE"/>
            </w:tcBorders>
          </w:tcPr>
          <w:p w14:paraId="4EA7858D" w14:textId="77777777" w:rsidR="004568D0" w:rsidRDefault="004568D0"/>
        </w:tc>
      </w:tr>
    </w:tbl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50"/>
        <w:gridCol w:w="8690"/>
      </w:tblGrid>
      <w:tr w:rsidR="004568D0" w14:paraId="688D7989" w14:textId="77777777">
        <w:tc>
          <w:tcPr>
            <w:tcW w:w="2350" w:type="dxa"/>
            <w:tcMar>
              <w:top w:w="160" w:type="dxa"/>
              <w:left w:w="0" w:type="dxa"/>
              <w:bottom w:w="0" w:type="dxa"/>
              <w:right w:w="45" w:type="dxa"/>
            </w:tcMar>
            <w:hideMark/>
          </w:tcPr>
          <w:p w14:paraId="2BE04DCC" w14:textId="77777777" w:rsidR="004568D0" w:rsidRDefault="00000000">
            <w:pPr>
              <w:pStyle w:val="documentsectiontitle"/>
              <w:ind w:right="120"/>
              <w:rPr>
                <w:rStyle w:val="documentheading"/>
              </w:rPr>
            </w:pPr>
            <w:r>
              <w:rPr>
                <w:rStyle w:val="documentheading"/>
              </w:rPr>
              <w:t>Accomplishments</w:t>
            </w:r>
          </w:p>
          <w:p w14:paraId="571548A0" w14:textId="77777777" w:rsidR="004568D0" w:rsidRDefault="004568D0">
            <w:pPr>
              <w:pStyle w:val="documentheadingParagraph"/>
              <w:pBdr>
                <w:right w:val="none" w:sz="0" w:space="0" w:color="auto"/>
              </w:pBdr>
              <w:spacing w:line="280" w:lineRule="atLeast"/>
              <w:ind w:right="120"/>
              <w:textAlignment w:val="auto"/>
              <w:rPr>
                <w:rStyle w:val="documentheading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</w:tc>
        <w:tc>
          <w:tcPr>
            <w:tcW w:w="8690" w:type="dxa"/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ocumentaccomplishment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345"/>
              <w:gridCol w:w="4345"/>
            </w:tblGrid>
            <w:tr w:rsidR="004568D0" w14:paraId="6ACB7C9A" w14:textId="77777777">
              <w:tc>
                <w:tcPr>
                  <w:tcW w:w="4345" w:type="dxa"/>
                  <w:tcMar>
                    <w:top w:w="0" w:type="dxa"/>
                    <w:left w:w="0" w:type="dxa"/>
                    <w:bottom w:w="0" w:type="dxa"/>
                    <w:right w:w="65" w:type="dxa"/>
                  </w:tcMar>
                  <w:hideMark/>
                </w:tcPr>
                <w:p w14:paraId="669000D5" w14:textId="77777777" w:rsidR="004568D0" w:rsidRDefault="00000000">
                  <w:pPr>
                    <w:pStyle w:val="documentullinth-child1"/>
                    <w:numPr>
                      <w:ilvl w:val="0"/>
                      <w:numId w:val="4"/>
                    </w:numPr>
                    <w:spacing w:line="280" w:lineRule="atLeast"/>
                    <w:ind w:left="220" w:right="260" w:hanging="192"/>
                    <w:rPr>
                      <w:rStyle w:val="documentaccomplishment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accomplishment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>Soon to be edited</w:t>
                  </w:r>
                </w:p>
                <w:p w14:paraId="3D7CDBFF" w14:textId="77777777" w:rsidR="004568D0" w:rsidRDefault="004568D0">
                  <w:pPr>
                    <w:pStyle w:val="documentaccomplishmentpaddedlineParagraph"/>
                    <w:pBdr>
                      <w:right w:val="none" w:sz="0" w:space="0" w:color="auto"/>
                    </w:pBdr>
                    <w:spacing w:line="20" w:lineRule="atLeast"/>
                    <w:ind w:right="260"/>
                    <w:textAlignment w:val="auto"/>
                    <w:rPr>
                      <w:rStyle w:val="documentaccomplishmentpaddedline"/>
                      <w:rFonts w:ascii="Open Sans" w:eastAsia="Open Sans" w:hAnsi="Open Sans" w:cs="Open Sans"/>
                      <w:color w:val="020303"/>
                      <w:sz w:val="2"/>
                      <w:szCs w:val="2"/>
                    </w:rPr>
                  </w:pPr>
                </w:p>
              </w:tc>
              <w:tc>
                <w:tcPr>
                  <w:tcW w:w="434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A109FB3" w14:textId="77777777" w:rsidR="004568D0" w:rsidRDefault="004568D0">
                  <w:pPr>
                    <w:pStyle w:val="documentaccomplishmentpaddedlineParagraph"/>
                    <w:pBdr>
                      <w:right w:val="none" w:sz="0" w:space="0" w:color="auto"/>
                    </w:pBdr>
                    <w:spacing w:line="20" w:lineRule="atLeast"/>
                    <w:ind w:right="260"/>
                    <w:textAlignment w:val="auto"/>
                    <w:rPr>
                      <w:rStyle w:val="documentaccomplishmentpaddedline"/>
                      <w:rFonts w:ascii="Open Sans" w:eastAsia="Open Sans" w:hAnsi="Open Sans" w:cs="Open Sans"/>
                      <w:color w:val="020303"/>
                      <w:sz w:val="2"/>
                      <w:szCs w:val="2"/>
                    </w:rPr>
                  </w:pPr>
                </w:p>
              </w:tc>
            </w:tr>
          </w:tbl>
          <w:p w14:paraId="1B78136A" w14:textId="77777777" w:rsidR="004568D0" w:rsidRDefault="004568D0">
            <w:pP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</w:tc>
      </w:tr>
    </w:tbl>
    <w:p w14:paraId="167C672C" w14:textId="77777777" w:rsidR="004568D0" w:rsidRDefault="00000000">
      <w:pPr>
        <w:pStyle w:val="secspacing"/>
        <w:rPr>
          <w:rFonts w:ascii="Open Sans" w:eastAsia="Open Sans" w:hAnsi="Open Sans" w:cs="Open Sans"/>
          <w:color w:val="020303"/>
        </w:rPr>
      </w:pPr>
      <w:r>
        <w:rPr>
          <w:rFonts w:ascii="Open Sans" w:eastAsia="Open Sans" w:hAnsi="Open Sans" w:cs="Open Sans"/>
          <w:color w:val="020303"/>
        </w:rPr>
        <w:t> </w:t>
      </w:r>
    </w:p>
    <w:sectPr w:rsidR="004568D0">
      <w:headerReference w:type="default" r:id="rId9"/>
      <w:footerReference w:type="default" r:id="rId10"/>
      <w:type w:val="continuous"/>
      <w:pgSz w:w="12240" w:h="15840"/>
      <w:pgMar w:top="400" w:right="600" w:bottom="600" w:left="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E60DE" w14:textId="77777777" w:rsidR="00B464D2" w:rsidRDefault="00B464D2">
      <w:pPr>
        <w:spacing w:line="240" w:lineRule="auto"/>
      </w:pPr>
      <w:r>
        <w:separator/>
      </w:r>
    </w:p>
  </w:endnote>
  <w:endnote w:type="continuationSeparator" w:id="0">
    <w:p w14:paraId="246CC585" w14:textId="77777777" w:rsidR="00B464D2" w:rsidRDefault="00B464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  <w:embedRegular r:id="rId1" w:fontKey="{F31F26BF-3534-4C39-A125-CBAE1F75551E}"/>
    <w:embedBold r:id="rId2" w:fontKey="{FD2534E8-BEB1-46B9-80B1-564632D2535A}"/>
  </w:font>
  <w:font w:name="Open Sans">
    <w:charset w:val="00"/>
    <w:family w:val="swiss"/>
    <w:pitch w:val="variable"/>
    <w:sig w:usb0="E00002EF" w:usb1="4000205B" w:usb2="00000028" w:usb3="00000000" w:csb0="0000019F" w:csb1="00000000"/>
    <w:embedRegular r:id="rId3" w:fontKey="{187076C6-DF31-436F-A73C-BD9A4BCB710C}"/>
    <w:embedBold r:id="rId4" w:fontKey="{2A3B563D-49BD-46B6-9DCE-F110518A260F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EC93D" w14:textId="77777777" w:rsidR="004568D0" w:rsidRDefault="00000000">
    <w:pPr>
      <w:spacing w:line="20" w:lineRule="auto"/>
    </w:pPr>
    <w:r>
      <w:rPr>
        <w:color w:val="FFFFFF"/>
        <w:sz w:val="2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C693C" w14:textId="77777777" w:rsidR="004568D0" w:rsidRDefault="00000000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64139" w14:textId="77777777" w:rsidR="00B464D2" w:rsidRDefault="00B464D2">
      <w:pPr>
        <w:spacing w:line="240" w:lineRule="auto"/>
      </w:pPr>
      <w:r>
        <w:separator/>
      </w:r>
    </w:p>
  </w:footnote>
  <w:footnote w:type="continuationSeparator" w:id="0">
    <w:p w14:paraId="377C7F84" w14:textId="77777777" w:rsidR="00B464D2" w:rsidRDefault="00B464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A5DE1" w14:textId="77777777" w:rsidR="004568D0" w:rsidRDefault="00000000">
    <w:pPr>
      <w:spacing w:line="20" w:lineRule="auto"/>
    </w:pPr>
    <w:r>
      <w:rPr>
        <w:color w:val="FFFFFF"/>
        <w:sz w:val="2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4FB2F" w14:textId="77777777" w:rsidR="004568D0" w:rsidRDefault="00000000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36C471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67227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4EBE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FBC2D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1476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0029E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5D215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23AE0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FFADB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9C022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AE2DB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0045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CF4DE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02EC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4F22B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B265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9D6B9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04A1D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3EE63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8BEB6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5A2C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D1EFB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BAE51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56435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DE40B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66A8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F4E9E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82D6D6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EC93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6CF3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4D40C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74057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7E75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C386C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0BE9A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442D7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996252123">
    <w:abstractNumId w:val="0"/>
  </w:num>
  <w:num w:numId="2" w16cid:durableId="236323779">
    <w:abstractNumId w:val="1"/>
  </w:num>
  <w:num w:numId="3" w16cid:durableId="1758281394">
    <w:abstractNumId w:val="2"/>
  </w:num>
  <w:num w:numId="4" w16cid:durableId="433474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8D0"/>
    <w:rsid w:val="004568D0"/>
    <w:rsid w:val="00B464D2"/>
    <w:rsid w:val="00E7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7777"/>
  <w15:docId w15:val="{BDF81B4B-3B27-44A7-AEBD-DCA39E80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paragraph" w:customStyle="1" w:styleId="documenttopSection">
    <w:name w:val="document_topSection"/>
    <w:basedOn w:val="Normal"/>
    <w:pPr>
      <w:pBdr>
        <w:bottom w:val="single" w:sz="8" w:space="0" w:color="0187DE"/>
      </w:pBdr>
    </w:pPr>
  </w:style>
  <w:style w:type="paragraph" w:customStyle="1" w:styleId="div">
    <w:name w:val="div"/>
    <w:basedOn w:val="Normal"/>
  </w:style>
  <w:style w:type="character" w:customStyle="1" w:styleId="documentcntcSecparagraph">
    <w:name w:val="document_cntcSec_paragraph"/>
    <w:basedOn w:val="DefaultParagraphFont"/>
  </w:style>
  <w:style w:type="paragraph" w:customStyle="1" w:styleId="documentaddress">
    <w:name w:val="document_address"/>
    <w:basedOn w:val="Normal"/>
    <w:pPr>
      <w:pBdr>
        <w:left w:val="none" w:sz="0" w:space="30" w:color="auto"/>
        <w:right w:val="none" w:sz="0" w:space="30" w:color="auto"/>
      </w:pBdr>
    </w:pPr>
    <w:rPr>
      <w:sz w:val="20"/>
      <w:szCs w:val="20"/>
    </w:rPr>
  </w:style>
  <w:style w:type="character" w:customStyle="1" w:styleId="documentaddressspan">
    <w:name w:val="document_address_span"/>
    <w:basedOn w:val="DefaultParagraphFont"/>
  </w:style>
  <w:style w:type="paragraph" w:customStyle="1" w:styleId="documentcntcSecparagraphParagraph">
    <w:name w:val="document_cntcSec_paragraph Paragraph"/>
    <w:basedOn w:val="Normal"/>
    <w:pPr>
      <w:pBdr>
        <w:top w:val="none" w:sz="0" w:space="30" w:color="auto"/>
      </w:pBdr>
    </w:pPr>
  </w:style>
  <w:style w:type="table" w:customStyle="1" w:styleId="contactsectiontable">
    <w:name w:val="contactsectiontable"/>
    <w:basedOn w:val="TableNormal"/>
    <w:tblPr/>
  </w:style>
  <w:style w:type="paragraph" w:customStyle="1" w:styleId="documentparentContainersection">
    <w:name w:val="document_parentContainer_section"/>
    <w:basedOn w:val="Normal"/>
    <w:pPr>
      <w:pBdr>
        <w:top w:val="none" w:sz="0" w:space="8" w:color="auto"/>
      </w:pBdr>
    </w:pPr>
  </w:style>
  <w:style w:type="paragraph" w:customStyle="1" w:styleId="documentparentContainerfirstparagraph">
    <w:name w:val="document_parentContainer_firstparagraph"/>
    <w:basedOn w:val="Normal"/>
  </w:style>
  <w:style w:type="paragraph" w:customStyle="1" w:styleId="documentname">
    <w:name w:val="document_name"/>
    <w:basedOn w:val="Normal"/>
    <w:pPr>
      <w:spacing w:line="600" w:lineRule="atLeast"/>
    </w:pPr>
    <w:rPr>
      <w:rFonts w:ascii="Montserrat" w:eastAsia="Montserrat" w:hAnsi="Montserrat" w:cs="Montserrat"/>
      <w:caps/>
      <w:color w:val="000000"/>
      <w:spacing w:val="40"/>
      <w:sz w:val="48"/>
      <w:szCs w:val="48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parentContainernameSecsection">
    <w:name w:val="document_parentContainer_nameSec + section"/>
    <w:basedOn w:val="Normal"/>
  </w:style>
  <w:style w:type="character" w:customStyle="1" w:styleId="documentheading">
    <w:name w:val="document_heading"/>
    <w:basedOn w:val="DefaultParagraphFont"/>
  </w:style>
  <w:style w:type="paragraph" w:customStyle="1" w:styleId="documentsectiontitle">
    <w:name w:val="document_sectiontitle"/>
    <w:basedOn w:val="Normal"/>
    <w:pPr>
      <w:spacing w:line="220" w:lineRule="atLeast"/>
    </w:pPr>
    <w:rPr>
      <w:rFonts w:ascii="Montserrat" w:eastAsia="Montserrat" w:hAnsi="Montserrat" w:cs="Montserrat"/>
      <w:b/>
      <w:bCs/>
      <w:caps/>
      <w:color w:val="000000"/>
      <w:sz w:val="20"/>
      <w:szCs w:val="20"/>
    </w:rPr>
  </w:style>
  <w:style w:type="paragraph" w:customStyle="1" w:styleId="documentheadingParagraph">
    <w:name w:val="document_heading Paragraph"/>
    <w:basedOn w:val="Normal"/>
    <w:pPr>
      <w:pBdr>
        <w:right w:val="none" w:sz="0" w:space="2" w:color="auto"/>
      </w:pBdr>
    </w:pPr>
  </w:style>
  <w:style w:type="character" w:customStyle="1" w:styleId="parentContainersectiontablesectionbody">
    <w:name w:val="parentContainer_sectiontable_sectionbody"/>
    <w:basedOn w:val="DefaultParagraphFont"/>
    <w:rPr>
      <w:bdr w:val="none" w:sz="0" w:space="0" w:color="auto"/>
    </w:rPr>
  </w:style>
  <w:style w:type="paragraph" w:customStyle="1" w:styleId="documentparentContainersinglecolumn">
    <w:name w:val="document_parentContainer_singlecolumn"/>
    <w:basedOn w:val="Normal"/>
  </w:style>
  <w:style w:type="paragraph" w:customStyle="1" w:styleId="p">
    <w:name w:val="p"/>
    <w:basedOn w:val="Normal"/>
  </w:style>
  <w:style w:type="table" w:customStyle="1" w:styleId="parentContainersectiontable">
    <w:name w:val="parentContainer_sectiontable"/>
    <w:basedOn w:val="TableNormal"/>
    <w:tblPr/>
  </w:style>
  <w:style w:type="paragraph" w:customStyle="1" w:styleId="secspacing">
    <w:name w:val="secspacing"/>
    <w:basedOn w:val="Normal"/>
    <w:pPr>
      <w:spacing w:line="500" w:lineRule="atLeast"/>
    </w:pPr>
    <w:rPr>
      <w:sz w:val="50"/>
      <w:szCs w:val="50"/>
    </w:rPr>
  </w:style>
  <w:style w:type="paragraph" w:customStyle="1" w:styleId="hiltParaWrapper">
    <w:name w:val="hiltParaWrapper"/>
    <w:basedOn w:val="Normal"/>
  </w:style>
  <w:style w:type="character" w:customStyle="1" w:styleId="documentskillpaddedline">
    <w:name w:val="document_skill_paddedline"/>
    <w:basedOn w:val="DefaultParagraphFont"/>
  </w:style>
  <w:style w:type="paragraph" w:customStyle="1" w:styleId="documentullinth-child1">
    <w:name w:val="document_ul_li_nth-child(1)"/>
    <w:basedOn w:val="Normal"/>
  </w:style>
  <w:style w:type="paragraph" w:customStyle="1" w:styleId="divdocumentulli">
    <w:name w:val="div_document_ul_li"/>
    <w:basedOn w:val="Normal"/>
  </w:style>
  <w:style w:type="paragraph" w:customStyle="1" w:styleId="documentskillpaddedlineParagraph">
    <w:name w:val="document_skill_paddedline Paragraph"/>
    <w:basedOn w:val="Normal"/>
    <w:pPr>
      <w:pBdr>
        <w:right w:val="none" w:sz="0" w:space="2" w:color="auto"/>
      </w:pBdr>
      <w:textAlignment w:val="top"/>
    </w:pPr>
  </w:style>
  <w:style w:type="character" w:customStyle="1" w:styleId="documentskillpaddedlinenth-last-child1">
    <w:name w:val="document_skill_paddedline_nth-last-child(1)"/>
    <w:basedOn w:val="DefaultParagraphFont"/>
  </w:style>
  <w:style w:type="paragraph" w:customStyle="1" w:styleId="documentskillpaddedlinenth-last-child1Paragraph">
    <w:name w:val="document_skill_paddedline_nth-last-child(1) Paragraph"/>
    <w:basedOn w:val="Normal"/>
  </w:style>
  <w:style w:type="table" w:customStyle="1" w:styleId="documentskill">
    <w:name w:val="document_skill"/>
    <w:basedOn w:val="TableNormal"/>
    <w:tblPr/>
  </w:style>
  <w:style w:type="paragraph" w:customStyle="1" w:styleId="documentdispBlk">
    <w:name w:val="document_dispBlk"/>
    <w:basedOn w:val="Normal"/>
  </w:style>
  <w:style w:type="character" w:customStyle="1" w:styleId="documenttxtBold">
    <w:name w:val="document_txtBold"/>
    <w:basedOn w:val="DefaultParagraphFont"/>
    <w:rPr>
      <w:b/>
      <w:bCs/>
    </w:rPr>
  </w:style>
  <w:style w:type="paragraph" w:customStyle="1" w:styleId="documentparagraph">
    <w:name w:val="document_paragraph"/>
    <w:basedOn w:val="Normal"/>
    <w:pPr>
      <w:pBdr>
        <w:top w:val="none" w:sz="0" w:space="15" w:color="auto"/>
      </w:pBdr>
    </w:pPr>
  </w:style>
  <w:style w:type="character" w:customStyle="1" w:styleId="documentaccomplishmentpaddedline">
    <w:name w:val="document_accomplishment_paddedline"/>
    <w:basedOn w:val="DefaultParagraphFont"/>
  </w:style>
  <w:style w:type="paragraph" w:customStyle="1" w:styleId="documentaccomplishmentpaddedlineParagraph">
    <w:name w:val="document_accomplishment_paddedline Paragraph"/>
    <w:basedOn w:val="Normal"/>
    <w:pPr>
      <w:pBdr>
        <w:right w:val="none" w:sz="0" w:space="3" w:color="auto"/>
      </w:pBdr>
      <w:textAlignment w:val="top"/>
    </w:pPr>
  </w:style>
  <w:style w:type="character" w:customStyle="1" w:styleId="documentaccomplishmentpaddedlinenth-last-child1">
    <w:name w:val="document_accomplishment_paddedline_nth-last-child(1)"/>
    <w:basedOn w:val="DefaultParagraphFont"/>
  </w:style>
  <w:style w:type="table" w:customStyle="1" w:styleId="documentaccomplishment">
    <w:name w:val="document_accomplishment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Swope</dc:title>
  <cp:lastModifiedBy>Michael Swope</cp:lastModifiedBy>
  <cp:revision>1</cp:revision>
  <cp:lastPrinted>2023-09-25T21:11:00Z</cp:lastPrinted>
  <dcterms:created xsi:type="dcterms:W3CDTF">2023-09-25T21:08:00Z</dcterms:created>
  <dcterms:modified xsi:type="dcterms:W3CDTF">2023-09-25T21:14:00Z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e3621b9d-d9b2-4974-b4b3-e61d917b31d9</vt:lpwstr>
  </property>
  <property fmtid="{D5CDD505-2E9C-101B-9397-08002B2CF9AE}" pid="3" name="x1ye=0">
    <vt:lpwstr>TDsAAB+LCAAAAAAABAAVmrWyrVoQRT+IALfgBbht3Mlwd+fr73k51BK6e45RBSbSkMBDPE4xCIxxNIMzJMGTNAGLGANhAnCqEu9kGWC3sI8CwVoliKY71OjLTs1KJ0GwCInkA3Y8SR4qoLo4GxIxi3UOmKRP/UBixu35xLsy9hBPw5Egw4asiN44P6xOWlD/e39NuZxSkYf/Fm1CfbX69pcSz1oDbE7xGG0Ntp8WEmscS+ng05hUuIIHZj8LlyT</vt:lpwstr>
  </property>
  <property fmtid="{D5CDD505-2E9C-101B-9397-08002B2CF9AE}" pid="4" name="x1ye=1">
    <vt:lpwstr>BmJTUmab9ogtffZu5njNMx90b8g7IoQFmAKK4+UhmtXUL3/Lu286IESaxfPZH7EbBhHHBJr/wsD/VOkpzXdXMmh1cln6gd30TE3361bQ6Z+KH3oeMDKC7aWQF3NKtALIaU8mBdv9AsFuKJxrxZ5d+RJDdYN7jByBGHzmomTcfeDy6BDJ0idYwPph29/shIooZirIdhJekt+DKAxfDAo7GXnEzxqcI7ulmBIZhTy6hGchsXtcK7lwtGr11ZMuDWF</vt:lpwstr>
  </property>
  <property fmtid="{D5CDD505-2E9C-101B-9397-08002B2CF9AE}" pid="5" name="x1ye=10">
    <vt:lpwstr>KXHmqesIqOTejk673mo1+hbk1LKwydza3CEj8ZsFxwrDAVv1qpg/zXumhQ9qyP0jTDwstTzDuYjBW+AAHqOz28YKxbxSvPrW50m33yVPGSV/a5SH39fc9NwkhWloz24W/T9I1tyOt6rC+P9zvg0KIKuOiEvcItqXZF3M9n/ih3MadamrNMVjhYEei5M+zq9HxaJD/BQhMayDHmZLtvd5KvKgMdjRfHU5zaekyOQrSzT9090cGnWWF6LwEFd5f46</vt:lpwstr>
  </property>
  <property fmtid="{D5CDD505-2E9C-101B-9397-08002B2CF9AE}" pid="6" name="x1ye=11">
    <vt:lpwstr>HucyiyB1NzgRGMt2PDH0lNGwYBHgMkP9uGqaM7LLkWM8/UKnc9hsefBKbtj05dMCU0EQjfqVD2tqrDPZ83nnX7ljsLloXuZWvPCHwuhmg3j4U70FLkgg1Ub82kaYqVYCXpB8as7rwlHgyE9grS/cWgf+Ao0fwhm0KnbHsV+RAVUpgJTJTA/I9W2GtIt+Lq34Shp0VWnFuoVCe6XsOh5fwBkIGW9Lm+eWE9HJmcw4HcbJVmNjlftF4DiaOLTveJk</vt:lpwstr>
  </property>
  <property fmtid="{D5CDD505-2E9C-101B-9397-08002B2CF9AE}" pid="7" name="x1ye=12">
    <vt:lpwstr>/kR8VC0zHQX76lMnrCmoPvqqEFuETh49SPSQJc7bEyTjFqTaCctQW6Ur6PzXUHDgrsoeUV22vfPxj9RDI7sjURmC2TvocHdNoFx39/mR/lfXstjX6l+/32HrPhdTPyZuwpglKgdn/Lp1e6joSmXlVPYUiEyxiLJi6XLIfjkfBszrnqAi6J73b3Xp/Iz8UHckqQIpTSdlG7McuRILngs3e+Ty8aOF/pv3EExS7Fj+xuXLvJGRw9cAUWaJcaD1QNf</vt:lpwstr>
  </property>
  <property fmtid="{D5CDD505-2E9C-101B-9397-08002B2CF9AE}" pid="8" name="x1ye=13">
    <vt:lpwstr>928fBGOd9l8eiib0j7hRgYbB9YWKgrznowNQ3p0slU6Zon1CfczJObNE82X4r8SCiJoXW1yMFjE9qjMnEI1I2xTf9tnPFhcFKp3k5d9/zoZdKr5F8F/kGevfmXd6YvX94rgNm+sASE5ZikzwEAss/ZvnDlxVlbTW6eb/5K0TyL5balE5l2/JeD+oWQF4UIZlIc/+p9IR/eA0HprOPO9G2TGeUBEScVjZm2ArDa/qqgCLzFt+vMEJKwTL8lj9WdG</vt:lpwstr>
  </property>
  <property fmtid="{D5CDD505-2E9C-101B-9397-08002B2CF9AE}" pid="9" name="x1ye=14">
    <vt:lpwstr>Qh7XSuCYnwTZImeW9kivSMKYtW2/FC7V/CYAvOuWHLwwOPhe8NLQ1tIMfZH40eeprKCfbnkp8ayzwSF78WebrbyCHVb01r6GSSY6qgSubv7b8A79qnx6DAIsWJKRUBtiO9j5uzksJTSesNvYLAxu75EHyHot3Po7ZwJEgRCuqnxID898tJK500CtawW790XiXTA9p38HsYi4vkV3F2c6gvlxdqkx9Nl78J2ubxgczlH2r+GactCPNmD+6o4QmOP</vt:lpwstr>
  </property>
  <property fmtid="{D5CDD505-2E9C-101B-9397-08002B2CF9AE}" pid="10" name="x1ye=15">
    <vt:lpwstr>SyLVAhKWbSIcsdPTP9M8i8a0tg3uOszhgyF/MiCA9qb0mpEtvIpWEJ+f60LHZi+xFSOjFuTnGV3M993ueQlQU9cIPVB2W4zVejVTKXj+mDlRsw9KnUbzFIymxSgwq5OTiLCcn/dlU5IxTXPQy2Oc7e1FhER9XTiHEcL1Z2/rtecqvkmKf7mI9NJTUnNvmqP7vl+1hsrZy0d4L3jyV9nPt7NCtn5whYOYlTSvDrJrwG29Z7lFdwK1tIfOy4P8taw</vt:lpwstr>
  </property>
  <property fmtid="{D5CDD505-2E9C-101B-9397-08002B2CF9AE}" pid="11" name="x1ye=16">
    <vt:lpwstr>jl/4PXM+uficb80jKNcX/EC9UZuPSZpo0Exb4aFHzTf3py0KYANmRIBZpTHkEm+ioIidq7n74CVBqO09itBbwvR6MqiXXTFmCpXlBK7wwZw+4FPriI4guZf2OrBKh7uNkEGageGPeQcN6L/cd/gTMSoUylU8mCd2wsw4ClUxHBoxey0HyIvi/nZkQJGI+z10TJ47/ujhX35F4FYvq/3Era6LUocP72utNq8XSg+vV/cm9fT8iaFkLPLCM+fEPlq</vt:lpwstr>
  </property>
  <property fmtid="{D5CDD505-2E9C-101B-9397-08002B2CF9AE}" pid="12" name="x1ye=17">
    <vt:lpwstr>CJwUW6cULbOBAA6Ff/ootBMRnbEmYYXwCdrDo3rGf48sAfMRLYMJHGMPkhgEsgS2hsm8vbAPEDFv7spvflEjTk1V0pwyG26eYzNvDK25v+Z7csPcS59R0wybazu1GhdaEUS5ggNzjs4LfGf2F8ZHCTIecv1QCREPpGLcdw8Nicf3bMTGa4CFMg8P9JIPccSufdv7yr9U/O6aJ2LG1zncDgXUcUu+HNo48A85eW1WMLLfZTT7c/YiZs/mpLInNrJ</vt:lpwstr>
  </property>
  <property fmtid="{D5CDD505-2E9C-101B-9397-08002B2CF9AE}" pid="13" name="x1ye=18">
    <vt:lpwstr>e34E7nAyuxOTtdngCQoSqx4LEweuyZLou/UgWhaqzOqW6HtCAbwYLYwCyyAqNI/NaEBaq2/h2HY3IS10C3CcpUHKG0dhqb26vfLhHxP+lSlgjCG6pZVchn5y/AnN9+xV0oM5vMsZugjzvadlzjVH73kC/JX2ZueIeogDJ8x7oLpBCT3P4I8gQcXeCyXabJjZ8fuI/QsfeFGIQKPRvmxqrUqlFPseGHD2xPyy5sYvgMT6a+fyzfVJd2B88fsT5lR</vt:lpwstr>
  </property>
  <property fmtid="{D5CDD505-2E9C-101B-9397-08002B2CF9AE}" pid="14" name="x1ye=19">
    <vt:lpwstr>+Y0ATEXl//2X7V/qHw3hrT1WiELGNpQ8euzf6kCWQWIEO+Px5q7E0RJNFd2NZ96teSu068qc4Xmfg6vr+gs/d707WZhdVcXL7E6u6fHUKC/QeLk4GZev1PZ0Gx2K4qac88IaqXwIEqXBKPi55OHGILSdmjxMCGp6UQENPZ0b7BA9ikGcP608D+R9o+tArsDs7IC2bgBcORa2x6lsTXtCPoOz7zt59kAObk/4mg0dv+rkI1pqk6ncuXenAO6M4Oo</vt:lpwstr>
  </property>
  <property fmtid="{D5CDD505-2E9C-101B-9397-08002B2CF9AE}" pid="15" name="x1ye=2">
    <vt:lpwstr>RHPxHzvlBouW0hu4KXB+mcpKPjHyyYN6/q07Ytn+4C8x8ieczqpCsr9GsKFxc4rM+FOdeBEVyfTbf06X8XQwBolUwDdfVhvggUcmqqsvCnYQWdCXQX7AlwUvXbT9WTKBubLcGVwsdV/8EvKEpwYMvZhOC8Pk04hIfpQUlLq9DLwefBXwYGMzEZJyBzCoCu3td1ef6mD2MC8LLQ+OK5PAdJsBHN1tGF1PmJXZKCk0G4vhQPBhUCo/5Kw/fcRXfMI</vt:lpwstr>
  </property>
  <property fmtid="{D5CDD505-2E9C-101B-9397-08002B2CF9AE}" pid="16" name="x1ye=20">
    <vt:lpwstr>t0oA8okaNvqxivinfKA8/t0P2g5Jp7jc63+HRpC0FVOsj3/sjjNmn6/bm/7IpCrBo9508+KlG8ChPxr2tNjUSKsl8e+qlB1tlKTl1XRc6gXHRHeBOSvfM9ItaxFvWODEWQmMtLaOUmODBtJkkRKh4f7aBR7nSZBGhQSD/h4hDQ3bIGJpIKV0W0s8sNFkwTURyOmKIgsnLo62VpEt7odaZUIdWun2b7d47AneruIl7jMQfw7HJL4CQQNGTsr5UkM</vt:lpwstr>
  </property>
  <property fmtid="{D5CDD505-2E9C-101B-9397-08002B2CF9AE}" pid="17" name="x1ye=21">
    <vt:lpwstr>7qiF+8aNv/slC9mP11aN7/GnDVP1Bd9KaGqHYju7Kcy5AOlLOISDj7NHb6uB8d+b8ENDrzJavL6S/Zvp1Q1wjGSgYgek6+va8sRMQGqExYkyItS/Qtz1p+ko1nrU4oRnDK7NhECAZpfwv1eNtVed+/AM0ux6nHBOwG0PDLM9hzI5xGGq4EdtPLP7Tzdwr5gq7F+z803qk105TqivEUq8L/GB4ChLwz5R2wXW0OgAACiJMqju0HyG+3Hz8Sde2fB</vt:lpwstr>
  </property>
  <property fmtid="{D5CDD505-2E9C-101B-9397-08002B2CF9AE}" pid="18" name="x1ye=22">
    <vt:lpwstr>PCxuDDj5LUb5uixHw/mOqOWj9yYPJ7U5GmiTg4qcWuys0W7BLSDRP7VkI1AHRcwkUPx2f84iI4wd0ke7GlE6AiW17IeamwNFgqGijx7aSxyR/DuJfMrv4cR9MqBMBrKXu3XoezBvX1dQDxyg3WTCBnMDAV/d0Ihan1ibcN9q+TSnXfd3/g/zKnJe8NKUUFOPlIdK9LjT9A6xdW3znueazI30NpmBH41KsJSg3Wl2Rw887Z7iBmB2Ux234gx1ZBf</vt:lpwstr>
  </property>
  <property fmtid="{D5CDD505-2E9C-101B-9397-08002B2CF9AE}" pid="19" name="x1ye=23">
    <vt:lpwstr>WYdODPT+6QM0TOOQteaImKmYzXv9DGSj4WOEIh5/FvEk3BGE5ZOqIt/knsp3lIfhFOXZKmkGg0SIFtOTGqVx5estUOQ791FALTSbc1sNMAXYf8MvUgNEK+nqJ6o38zqJa0NaOgxLavtusItbqKT358UmNY6q9qZrFHSeMRuNzhcQSXWYPDi2d1vQIiLfZvut4HuAKIDAXYlrv7ZR1BR6OWdy0jCQtIHISIrIAZm/i4Vu6Rj65Mo+vnDoSw4eitQ</vt:lpwstr>
  </property>
  <property fmtid="{D5CDD505-2E9C-101B-9397-08002B2CF9AE}" pid="20" name="x1ye=24">
    <vt:lpwstr>LRq9ZncIJVr+PMvq61pDTMOx5x0n40JlgTa/PSZxUdUd2/yN3PTBC+PFzwy6kVKSqzNFD4o/46x+ESoVv+zv0wcY9P3tdXijGYU/++mld1srumC3scpFQv355KffomTet9SEd6lbgvvoyWw5wkTDRb8VFwYNXDFvMhLPTkSwbpwqjzDVez4HJS4sP7K72WjbkEB+/+yrQd1nr7LZS2iiT2j1MZoBzUHgh/toqXcE89e3yWFMiKvKIMxaV/pojD7</vt:lpwstr>
  </property>
  <property fmtid="{D5CDD505-2E9C-101B-9397-08002B2CF9AE}" pid="21" name="x1ye=25">
    <vt:lpwstr>/4v4PPWTqj1UZIJj9Hj5Z4aPhM/B50c1W0IxrsWnYulHwVmy7D95XwRKzWd1mb5+D7s0ucILKxMXmskHP/LtE9Gi3LBzu3VNrKxeIxlwNeDvvaS38oltmSMT+ZtOcDZrV+T/Z44Af9QMDN7m/iDqWP1OKTdHJTfVIXvuvF398MflvGwJYwphTI5M0Jxb5+nPF/pqubZrKWjI5GmjBOBdOCt3Q2RTs5/rO+edayK8JTp0ef1rD8lIwzYxfEfXQth</vt:lpwstr>
  </property>
  <property fmtid="{D5CDD505-2E9C-101B-9397-08002B2CF9AE}" pid="22" name="x1ye=26">
    <vt:lpwstr>FnSBfPAs6XSSUL8VhKcFXPqRD5p3E+UT1b9UezZVydeAAXZYE96U+S37fSms+DEMjNbOJ+F1LE0PZKfyDN5UJlBHRAAUdw+gYJKA80oLAdenkr9I20q48MgBhxzyCWOmaUX/Q97ure5UgCePoKyfa1P7XNqcFN5xWPETmsqv0v4db4p80GPOye5YPZH9842h8T7ynhSPOl08BRx3EEBEEtU/4gLRBuWSss0B5PuCRHXHl8R0MeZd77SPm4dKcUW</vt:lpwstr>
  </property>
  <property fmtid="{D5CDD505-2E9C-101B-9397-08002B2CF9AE}" pid="23" name="x1ye=27">
    <vt:lpwstr>78VCQjFupvlJi8NoGwFPKxgA0Wxif7Y6uqxP0Ejg2UGIpbZiFDJ64RH5m5sYUI3HQoKLUEdvGaUrnTfjAhearm5kHf7KbNoXWiycnG1ijMxP957K4J8UPN7zeTreF2r786VxJ7aDmfkFbIeQ3WZkwUo1JeBXJKuynsw12MNeNgrxLBWjvzCTfoBz+GGTr1MqaZoJIrcBaYYZAsAdU+1zD+B9CcN15U6KH9J9bQatVozaprkc8SPeRF0n7sKFi7V</vt:lpwstr>
  </property>
  <property fmtid="{D5CDD505-2E9C-101B-9397-08002B2CF9AE}" pid="24" name="x1ye=28">
    <vt:lpwstr>9oPTnrGuDDZOcP3R5Dzud+Ful5iCgxdRr6Qz6RQ0vfLACYTK0miteMH79OfcINp8q4vJ7byY84omQEw5JF8pMx7qkZQ+lcTi0OuJHonsZZVC9HIP14pwSDK78pPwOy8Iyqrpoe+XpZpsUVAgM5DXgPyZFCxc1PqWdiRFQ6Mzp/p6Msj9OTrDTc4llPNlc3FAbYKk/N3S3af6tNipCqMAbtCgNmBqVl0cYVHw0jinSvw4qnVWLL6+Q7HdULTxeF0</vt:lpwstr>
  </property>
  <property fmtid="{D5CDD505-2E9C-101B-9397-08002B2CF9AE}" pid="25" name="x1ye=29">
    <vt:lpwstr>bNOWGNNcA7U9VDLe56Ksdg5Xv7a6sNhcbFAEv6k4ruuqNxoQGtoglLTGidux4jrXsW4NLkUtjv63+M/lSUXsyTdWpDOxTx5LtVC8gPUaG7f+g70iFzcnuKAdKYYwvhFXdl2+vpuCB3pjjBcnZthJAq1RG+XRqFMp+g/27IJSMQLtDLxwKa3+0NuHIwC00Pp42NWGUFVJwSbcOn44nXpoYO9rAFK8Yr2xvUmT5pJQ4Lm33wiJBkrux+yNx9sAH97</vt:lpwstr>
  </property>
  <property fmtid="{D5CDD505-2E9C-101B-9397-08002B2CF9AE}" pid="26" name="x1ye=3">
    <vt:lpwstr>7aGDdFDPyQnsyhkRiO/ywvVVDCM6E+YJ5Tdc/JlFdaQ8puSGAfvpTwgncT49e9M/siLALdtlyXblcsf06syCq+G1nCX0RkVG+Yjwogeu3Kb+UmVxgWNQKQNPrIc0eC9me1pmJGoZuE31E+0jWjlvKhG4sapHxdosx7S2kphnBtKa1OuRlplES633t3HJrdrwM0eTj4iMUwra+9ZWxjW3zbxW6Gz9QC2SaTCRDJoDtRLF3hUbuxZoXKAUXv5AxM+</vt:lpwstr>
  </property>
  <property fmtid="{D5CDD505-2E9C-101B-9397-08002B2CF9AE}" pid="27" name="x1ye=30">
    <vt:lpwstr>l+Z/UXIQoFijTTHkZ1oSmaWTnsXaK1mJQmP+uoWMicpPwCxBAQWtOaDYT5und5MHV3UTuAc3/48rrWMAadCkm7SynMKnSQnSySgr25bAbSEn3333eZG5qnsOcWf2EB8ZZl/56IOIfhhD5cfbfLp8XZ7YG8bOZskk7VcdPtV+VxYuffn81R8/ZZtG+FxLv94WatwYI14WRo93+CDYZDKdTLjdmpvPGpa4ONunF9i9fvWLxwM2xH+SzY5xCxc5IrF</vt:lpwstr>
  </property>
  <property fmtid="{D5CDD505-2E9C-101B-9397-08002B2CF9AE}" pid="28" name="x1ye=31">
    <vt:lpwstr>RWin52W2lkrpJJ23PZqZHdgtCv49DZFjqImKgB/SWtoAIN/g2OI7c/3/cRG1rZhws7Xa44zqnBSsM0kE5pRacGY2gOHPRaxgtpW7rl6X66xoAcNwrh2Zu1z1KKVAKnV7ESDx7lG6AXddIGIQe/zp7gye7vGeso267D4zkmJrtCs3ILBsOxvaDCbhxvjBEFyfAQAsfOtYnJRsvBgdlEZCo8Z5/wKjAujQgbK7hUxCWC5GCFRBGPcv5wzl7Z+UheA</vt:lpwstr>
  </property>
  <property fmtid="{D5CDD505-2E9C-101B-9397-08002B2CF9AE}" pid="29" name="x1ye=32">
    <vt:lpwstr>aSyrAmP7Un9P5WhW0YXnY0XGpDjDO4JFa1yfEwphTQgcziC1c4nh9p1Ijk7r/RjLPobiMs/XDz5QI/rVpbKblOaAkMEFKB8sKB3cGai3OlYHXbO2fxhnse7z1A+PlY4iJK6XTLh6FYymzwGbmY0sOpTBr7hUfd1pCuMfaGYi1Igt631JPR+lH6XtTeRJiTu5hA61MRIotIZAz+ugeFcFJ6F5G3ljh8feVui5jB1/8xYYbvLlMLgkUG0Kb6Q+A/B</vt:lpwstr>
  </property>
  <property fmtid="{D5CDD505-2E9C-101B-9397-08002B2CF9AE}" pid="30" name="x1ye=33">
    <vt:lpwstr>uHrj6o8Ji+St1uEaqgFdplD/cgxCLpdjO63okbV6G8L5lZbT4PBAwuF1XgVsxIrz1xrE9fhVWZ5Rbs+0qgKoXEc/vXEX2LbXPqEUBXomg1sptnvqr5AK3bLydrbMjx5Gb+p9vPc0TRFOj2pyl3dJYVjH2NX43TGgZ2dAih4nxys9rZZg/hQ50lSOM5vbpGrckiKM4mrJ2M0aZYylY5/RfyRDEWWzZStV/7EbeLi9bpxtJM2lyFv4qma1LFrdRWY</vt:lpwstr>
  </property>
  <property fmtid="{D5CDD505-2E9C-101B-9397-08002B2CF9AE}" pid="31" name="x1ye=34">
    <vt:lpwstr>YQcnKHdPIYeJKjH7WuIiOd4q0cTUe0dU/XAUSINudwpaj6uOiuZulJjakiUf9XTdzD1wdDSjUVvH9q1OW56KndtrQ3FNivUNkjE1nC4YO2/KCmpp9/CnoN5DpEmLNv6uEqfztsXb5Xr16P8mIJqw0v778XagvdOlVNpjaB7DCjeGGKGKFFdroJv2yz5ujq8k35FsdKMGpJykKZLPuAVA0yp14VqBiyyHgwacaElYLgnnC0zC/Bf8tMK6lYpN0fa</vt:lpwstr>
  </property>
  <property fmtid="{D5CDD505-2E9C-101B-9397-08002B2CF9AE}" pid="32" name="x1ye=35">
    <vt:lpwstr>ihlcgYNtL11fSTIlyviX1pbLPUanU2Ho9LKZvz2wEjRpAN7ZtKY+20djGL96m6Oy2BqQ/vspy2w0Xa/1fVoF5y+weseJKcr79PgVqsx0rZxTImavT+E5v1dLSCrLS7d/rEEmC51bitvxGjfA/xihsFczwd521En/yrqcn3893VGRCIJO+oE3HGSg+98udD+xA6SdS2zFCey2JDpUbUtwCnOSdFcPhkfbsfgqATCvDm+jRTnzDSKcprNH2GZGowf</vt:lpwstr>
  </property>
  <property fmtid="{D5CDD505-2E9C-101B-9397-08002B2CF9AE}" pid="33" name="x1ye=36">
    <vt:lpwstr>e42BXJqLNqhRfxgISZkriAJkAe7MarqeSKDJsKP0dOg6fT+QdBExInLPqeXt1NtxpmpI4M72gygKwKtMmZZIoTnlAw45QTt/q+OKwnC9jJlGUo6EFAO98X53HJ4Op1JtjXqyvGE//bCul7lStbgkN+5O4AJy5PZ3HmMH9K157yaq6oVzdL3/wNjPOPFBz+aATexQ1ewTHhxJuq1YeXzBjyNt31qTwKMOPqo/KCBPv3IpTa1l6/LHHH8oZUV8Vd8</vt:lpwstr>
  </property>
  <property fmtid="{D5CDD505-2E9C-101B-9397-08002B2CF9AE}" pid="34" name="x1ye=37">
    <vt:lpwstr>oltaB28uSu5YaQ0vry0tJA440nomWtysN5+/c/ZhFRXvg0NC4yeflDp7fKRbOj2fOwPEsHst79++mok6PN9q66ermPC0omvVQa43h9K9aTzd7mDoKyfmnxK73x5DnCbj7/UtWHqN/RGa8m8A2fzAnlztzi0prxaXt9mW9vucNWBhZWoMqFXB2Rlx2NbcLnjzI0n5bsoeEBkcHmYbtTxYwnVoQlcCnOGFWAilCPfu8lTj3HsU3eC3/auX5DOdWP0</vt:lpwstr>
  </property>
  <property fmtid="{D5CDD505-2E9C-101B-9397-08002B2CF9AE}" pid="35" name="x1ye=38">
    <vt:lpwstr>EJLYWZegtuc4YIRHowtBvVb4srXGJ7d42lcwCwI41T5p+vMauNMWUeNBXzE+gsuRkbqna3zmoGIYsLHl22TXhVrK4Ep1K57YfJRIu5jn2i05mOo3jnICfBb7fwhxwqB9NRFEgTCSt5GfCPqJuxUUD9NKnc55lemD67EKXP+8e0ApUE5PQYNnlo8V+suywluTwo8FM9oBepboYNKAyYxcrwDH7JLkHZgL/4x/ksaDxEwsf7tcwqDrBrvgzYgwg1j</vt:lpwstr>
  </property>
  <property fmtid="{D5CDD505-2E9C-101B-9397-08002B2CF9AE}" pid="36" name="x1ye=39">
    <vt:lpwstr>I/ZHwvmYZUGiLo9Nrg/m4ozGxDHmBGyKCCzlxfGb2Z/Koo/1rqxm25KrHmeTTfVeghK9jJUgjkodAip9RnOfCL2f9GVhTP5mYty/3YhMCxJ/Z7xG+fU/AP/qkWrW6VDvPr7XA7exNEPBqWNBB81a/2bPtrzQ7n1Ru1dwHN1hsm83a5a7VsWR759XKXnxqNzKwoEI4vld/nDWW8fqyecJVE6jMfxIET54tz1hkiql40z2xB3HKBAX2nTlZHbbEIp</vt:lpwstr>
  </property>
  <property fmtid="{D5CDD505-2E9C-101B-9397-08002B2CF9AE}" pid="37" name="x1ye=4">
    <vt:lpwstr>1hq0OgVCJxaV7vbT4QGc06VidDqfSXjLUZts5oRNb369UvF/gFIOV+BWJc9IUflacRmOjIf2H5Q9uvb0lDOb5q4rE3QUZt0Ej73Z3SjX9kQuO3m5clPl3uOVyG0nY+J2EICzKUf75hPrImqxrObRtslq4i4W+BWW0KrrBg3ZDNcIZv6BPqNmztg5F+W6wsJ33GWmAXr5RlG6FfK7Q/SDV+JsfL5Ts/ltf9gGfGIZCZtlbaKv3rlG0N4Thwt4sLT</vt:lpwstr>
  </property>
  <property fmtid="{D5CDD505-2E9C-101B-9397-08002B2CF9AE}" pid="38" name="x1ye=40">
    <vt:lpwstr>NobUFO5xD+bZ3sd/Msl36yFa0m0kMI9Zpt15ZIZMrlnybNUD+sDLeWwqnylSDzfQEW57WnjkZZnSslgoOuLBFN1YGy4/8cRhVBubPDRVmIYKoROG3iHuWFSbFUHCFblAmM7TuTOzMHgyncA9++J2DvbAx9kXPl/97CyVB9Xs+nENU4NRkXzT8ii/B9NUGlDjyksPbzLP2fC7WbtVjtRBYobqtTOiMnFHb5CsRORj+DIqGXXzZULgcUpKgMniXrq</vt:lpwstr>
  </property>
  <property fmtid="{D5CDD505-2E9C-101B-9397-08002B2CF9AE}" pid="39" name="x1ye=41">
    <vt:lpwstr>xFwtjKNfKZ+ZHyTlFil7rdEv3gTLBXr7uRtNY1EAHUu/ftwCtX8QG8/tnOnTzm63eR5qyZvILJqNlXzNme9TqsRgS8CWW0O4GlkQlxvc/8XJ7Jql7vIglLfeI5DW7q0j7iYolmIEMFfS4OF8O7jygvNZhEsdTWAMn+phxCqRiItySTwcBL9zy/BR5MHaLSkAgki/AtXgViqIU8oBFEt7RI3da3wR+Y7TNW0swhPQQaN0Wsrn0Zrs7CtshpZ4f+t</vt:lpwstr>
  </property>
  <property fmtid="{D5CDD505-2E9C-101B-9397-08002B2CF9AE}" pid="40" name="x1ye=42">
    <vt:lpwstr>OIMUAJgApl7NWGrkq7m+gW1Kq84dBCWPTg2op0cL7P9iFyrCZyz/Br5JJTtv3wkBWaSjRr5sFIhrVRLHpm1epb0SpDopyR/qLzjdSuYmjrienqVOL3TIfBrqlx9MOVP0ILHd1cF+kFZIoQ24Z5J1hu/OnKOf2B2olHtai4LjHAsQXuPeEVJI3pLnC7fW6Ybp5iA664BPR5uhcOVtS4O6JHDByvmTRFf141FBvBvb/cDxnL3tFSo46EEYEZnGRZu</vt:lpwstr>
  </property>
  <property fmtid="{D5CDD505-2E9C-101B-9397-08002B2CF9AE}" pid="41" name="x1ye=43">
    <vt:lpwstr>zyygrOGaBpXBIgzj37ba7NkWzKzLOKOzK1ojbDHKbrawNto9qezK8q7Uv3nKON8r+XJveEOQJ5CDwuV56Y3KBoTxZ8uNhzOTMKysSR/PLjKaH26M7DW7lPyJZvRpgT9+zshRxjzqE4u6pWrVu4cfLYhJ+Y1MwRMEQg90dDu7tB2a/6lhJFzDJeejgags346gejLeC6/ZQYC5R/RkyzrHlIe26f4x9PnTu4C8PkntO1gwKSeQTRMb5/dZfTcD1Eq</vt:lpwstr>
  </property>
  <property fmtid="{D5CDD505-2E9C-101B-9397-08002B2CF9AE}" pid="42" name="x1ye=44">
    <vt:lpwstr>0X8ek6otD2QA/Hc8AQXwTuSQjLddd9L15WyvdEy0wCYtf6SaHX/3Me8l7p6q5/QS71g4DUOU0il/yIWRPrL+GcpDKb9zU0w5na/VmHgkeWG+qdSZRDQmPHCf+jHb4L26KNKd+L7qQP5Y2NiTgA7Z+8J+TE9tf2QCW4DB3i7ZTrnkLx7PQSuAuiSp/Okh+tQ1QGczhrSrU0UEgv/wQAXVrUN7+cXVDLn1QSdbGqs5vz7OyOEjBgr2ortL0kGvGFa</vt:lpwstr>
  </property>
  <property fmtid="{D5CDD505-2E9C-101B-9397-08002B2CF9AE}" pid="43" name="x1ye=45">
    <vt:lpwstr>j0/Jbr127iegzT2GxhyeY0A/9jH/Z4A/fSZWcF6sjzqSP4zZW8YhNxfJslk0Erjwu1g19I40v8L3BcQ6sjt75HkXQSTfSAH1RvY1p62OOGyR5ILtdR+2nkTFG83ggBB6EQg1BzRoa77/hr4eqP3DLc/zFqhnmkZ3aClLvt49ZR0sTmtmNEru07C46w1i5v9IXC5/DhFRbxpLxARCg2IvHZK+aba22YQa4/KXQ/jAo4xQlPAW/Wq7gp95/+fCtON</vt:lpwstr>
  </property>
  <property fmtid="{D5CDD505-2E9C-101B-9397-08002B2CF9AE}" pid="44" name="x1ye=46">
    <vt:lpwstr>CIgBCQXodWkfhcD52TBJ/TwN/kQwe0FC9RelQSNLDK5JwxF2ekuhGilpWKVXvPoDWv0ar45NkS/4shj1nUufSNSOOcP6+W8Bj2dT337lRKezmkEVLL/GI4Hpktz+pHuOQf0wqF8BsYA5b2v5YVJ8nhiuT393JJGyRDmeiDjvGDDzY6gb+Tve+fMT1+/zPy8GfULQxV5Q3HYRusANJvcx+7bSitc7uKulr3St7plVDGNOBfQ79LPyxHz4OuwDDDv</vt:lpwstr>
  </property>
  <property fmtid="{D5CDD505-2E9C-101B-9397-08002B2CF9AE}" pid="45" name="x1ye=47">
    <vt:lpwstr>KUhvp8j196TErfoQhf7ojIUG/OEPmEA6KJT3NNQGPDFNRuEmS4NArVhvJjBhwUYsX7Hk8zXgmoI1ZleGWp+c3vk9eTGxokDpuXSwa9cVjokiyML0jnPiisWiGBSSRm1TgL51bco4jCKn7U8pLWO/hao2FaBZqIoUstkbCx/5B8B8enUlpAr4W02yxxmgvqUVHofptGd+JnrPrczddiZlNwH3iHmaPC59ikwSRgV6lW0Gmm7Wl7OwTMo7WvoEMv0</vt:lpwstr>
  </property>
  <property fmtid="{D5CDD505-2E9C-101B-9397-08002B2CF9AE}" pid="46" name="x1ye=48">
    <vt:lpwstr>8zcKGS4DMzwnTi0VpSo5y7FZrCtyH1jUYQL+STNRZqbW5y4bU7z8yoKTI+Qp/jCSF5UnnUDnOK6vQ90gpcLZcRS06b+F++5E/wW8LgZbOSpTuZ8wTqPCTC4KKTE+iOftBe+aedw2KOYH+Y2X7bBejZuyydIfAQMMzF2n5LLOlew//cVcK31YWt+Mr8JvuzTgKb41UFeaGn1m7vsNUGz3PsCxfxW67Kk2eHxO/WVodZ6ThW8zHGwJIzl8vq3aFdp</vt:lpwstr>
  </property>
  <property fmtid="{D5CDD505-2E9C-101B-9397-08002B2CF9AE}" pid="47" name="x1ye=49">
    <vt:lpwstr>lWdDbSLWc4Ru3wOlLqtRJ9LeiMMSEkdWOviJnoSyKorZ8XW325e3c9vAXsNCw43l4tffdq1lLZvmA4tWaA3k5raxUWMpGRZ5vZqocI9sgLLhLV6SrJP+Qth7u+7Um/a2Xvo4TTiXi9cGUZjEkb19fFVFDWZDeyE0qUJL+LK55BjwvrXpTi9MDLz61H+XEDMsVYu6P+1E6AKVDDu/GnOnWQw+D8/2au5AsNXH0EWHmJOWbcqsG6xW99FXMV9GdRd</vt:lpwstr>
  </property>
  <property fmtid="{D5CDD505-2E9C-101B-9397-08002B2CF9AE}" pid="48" name="x1ye=5">
    <vt:lpwstr>Gdhca+TttLR3w/q5XFY3vIlwaoUvdY4Ce+wA0AFf2bu7J6KVDmP1vwvzK1epqd1FkF7TRmOysuVYCcR9ZEtoUvUct7zJd2O48dFdFlsHXu135VGc9cbd10AkaMO0HQ4+MPUgT4rdz0zB06URZ+ES8RNaxmDfmzkm20ZHZG7BnOX+TxuHwDB8yIprXV2qL/3dYN6kstL4NcwB4clAsoTWHlqFYZARH0yI4vEwoEavKGM8qQx24MDXJvpIoKQLeUz</vt:lpwstr>
  </property>
  <property fmtid="{D5CDD505-2E9C-101B-9397-08002B2CF9AE}" pid="49" name="x1ye=50">
    <vt:lpwstr>Qlq1HdiczdlVBLwsFsq/dckRxqlAgmz+lfQjVcmw70CoHrw8+X+Auf6vz4v0nKZ8n4ndcm0XaWFT7LBCx8Tnix/caajoauAVbNmaEnnZW7GJao+8TSYAGyr217ldCZSo0pDeFcDJFaGwMhGbgh28lPaC4s0p9B/qPRBM6ICa5vYzx+uqOLZskyMxdYASMMP/Gk6TPm3O6yUg5I8Pi6GuK4/OkUhwwpC6pnWgX3Ogs0SbZd40deqkq3rBRC5lVEl</vt:lpwstr>
  </property>
  <property fmtid="{D5CDD505-2E9C-101B-9397-08002B2CF9AE}" pid="50" name="x1ye=51">
    <vt:lpwstr>JaSdYPsOUFg7djmJ2RcxXk6bzw1LLh21B0R72vNcGA8gV2OdNlpZAqSax5LPsg+YT2M67RGr3KM/8AycxVcMVXbGdwkOkYUf1sY4WZblXaFAOJu2xodKe7K0plZFBh31goKjbEp6hcHMUG4HI9EYAz3hOFjOlvn6+sNVf4sVZmBCcZZgBl4F6HXOfy1c+wAlJbMOmd9ypJdB8H0Mbvbz4Z/Czw26Zo12ysrhgN14mnW2xUteZbG3JW/4vr+jWbn</vt:lpwstr>
  </property>
  <property fmtid="{D5CDD505-2E9C-101B-9397-08002B2CF9AE}" pid="51" name="x1ye=52">
    <vt:lpwstr>eON1srTAl37EI7eU5WG6lONk0ypOtFqG+e65SvjeCmdUlgbUlLP7uAefct4qlxhlxgROk6PfGx6RbJL3X2OSYmYdrAFOl1smrsKwo1JlMJM5r/kZTOgoPAnIrt7IDAj20Z+vmgDQerCD04a45Bqla3xH7VgtLlCfreGs0nMgpvVyg8h3SRhpz6mfi3/NZS9tsswC+6fGuS2uk/+b9PFKk2afvCUAzNZtPR6SEzRHSnSbx2qx4pjlwIQzFsUW0mu</vt:lpwstr>
  </property>
  <property fmtid="{D5CDD505-2E9C-101B-9397-08002B2CF9AE}" pid="52" name="x1ye=53">
    <vt:lpwstr>PHW2OWqkrkfr6XnitufpnLZ6jXX89dbQ3JZ8545K8UODvoXaTE3p+fKK9704U2tuT62wJCuSL/g6287rBoJTMZ4sqwHkCP1RhPm7K7rvJ5gkybo+BrRQnA1D+S64mWFd9Mn8QZ5BShax3S3jdMIdS1Xz4ZWwsWONDXdINHtdOIaUkFkKBqqi4qw9FaSe2qQwUN1rlT+XLhxLz7UWaTmwrAgu4LHF/RLUl/J9dR8dLBxSO/mEwQ3B9zZ6t6aaMhh</vt:lpwstr>
  </property>
  <property fmtid="{D5CDD505-2E9C-101B-9397-08002B2CF9AE}" pid="53" name="x1ye=54">
    <vt:lpwstr>bUdDTk0P2AEcxW8QY7eM0saTHNJBQepkiJtIjlVGvnWviDL9m/MCVITS1K0BVo62qpmyLqf8MQU8XyJ/aCcgJh3vWShLWI2bFpvgN/ZFqgqxnfa74nz8srzOqzM0/pYf4bYbey7Dh7fa0P9zvGrDFcQMxSGkVKTBP2XCBkgoLJPFo/m+xU/CViXeM67oCd4BsTee3xQzOpibHRShViMtK2CK1D0kgRWxzizwOvjhDChUiJ5e2Wkw4Bz7OMHTcFm</vt:lpwstr>
  </property>
  <property fmtid="{D5CDD505-2E9C-101B-9397-08002B2CF9AE}" pid="54" name="x1ye=55">
    <vt:lpwstr>rmjlXkrkY02ZNDKVBUdXox3TfrcRKx34hIkWmQVkCZnWlTcRd3v6BQWHpTsxmIxach0lFjvlxMNSzLY818IFcWI/E0XvelORKc4/haxM2vivjhpqJMRWzaGx06SEekaqLEBuDdU7KfHT0h8CUDSSXFusHfJdd541v53GX9DGxN0gjGUzkMZZ3emB1UjvQo4qlat+I/W8x1/z/yheSfFgCpzOWmDlxA84/ed9woLrljznVTX5OvuA0iiAb3Fx6be</vt:lpwstr>
  </property>
  <property fmtid="{D5CDD505-2E9C-101B-9397-08002B2CF9AE}" pid="55" name="x1ye=56">
    <vt:lpwstr>vGuxxflraNpolvtS2NTN7hrlOdzEVfaFQxuccOSH8sxHS4IXEj9/gqULLSaq923QjSG08dgEA+ujb95ML/pi//I/no++zkJBZQdcQdPhgpeuJfCCfFLNmdl//oDcTOdhl3U0fm4VbMeYCiEsj4D+ROm+v2fTsiSbBnLwtLQbQ+NDM2/zLElY4fP/v0XEPxxasLqcf5PzVKxgUaMjlL/mdzJ/h3mRruzMMT/K/O9pp/Hax5dzpKa8hhaojq6pn5K</vt:lpwstr>
  </property>
  <property fmtid="{D5CDD505-2E9C-101B-9397-08002B2CF9AE}" pid="56" name="x1ye=57">
    <vt:lpwstr>BIQlI9vDbyz9bZy5VuI/6WBao4q8ojJKrx3Hi/n6SfT6ERNjM29KTTA/75ZJpvaPuDSUmNg8OscsIqkJu0s6bQUC63NEZov3gJYiX3ata0zlTapHwLvgg9L2AQ1ak1OzOT4rgFYRY8m4pxS6IVe6eZtfz9iZJHv3LTj0xMDymzbvn/mxOE/RgpYhEoLj+qgAOx/KgMPXsC6n66kXiFTP5xq3+m9qwF4oq8kVUWBvmMtBKVX6H1p0WLcVpr/zNGO</vt:lpwstr>
  </property>
  <property fmtid="{D5CDD505-2E9C-101B-9397-08002B2CF9AE}" pid="57" name="x1ye=58">
    <vt:lpwstr>GhcKbZEhIk/vA+hwZrGncwbif9WDhwOYbjrz/fSf4DunQMe61PGKRgsAepsbqHO/d9Zb7F5++v5NdZDdHQy/v4tcXzjyQRP+7kVnzelb1CXPlx3su72Sj70l4t2mhQkNeV6Mpf7KeBQyTn+ZNGeBxXr/Cm5UinAFgK2eUFlcvCg5qM7iih2bms7OvULcGPrpf/zSUesGnjBgffgcX7sWBvTV/I0s6LYJRehHdPG0bKDsEwWfU03oL1gthpynyjL</vt:lpwstr>
  </property>
  <property fmtid="{D5CDD505-2E9C-101B-9397-08002B2CF9AE}" pid="58" name="x1ye=59">
    <vt:lpwstr>4lb82m6q42l3yNr1KD3J5Ici7FV+aSjfUd6o2CwmTZKWlgVDobXzKzsIoQohsodC1QGFRx/OBQVziq41rZrzlKiTliavqq7X+VYiaAXOuLafU2i0B+RQSM3bXlY2CpsrIc6F/fxfYzYR2tuzm1R/uGJ55Z0G5TkzeXhQhB6ZjATGkR/PXujrcCJ5ey1MIqCJ0E5SiscmBRR7EFY61B2yWUyHjl+UagRc6HDv3ep+LDRwcm2U64FtTdtu3LsQ6M6</vt:lpwstr>
  </property>
  <property fmtid="{D5CDD505-2E9C-101B-9397-08002B2CF9AE}" pid="59" name="x1ye=6">
    <vt:lpwstr>XmfsalTL2tZ5OsukVrOpji5/cZBHRuxMzulh62P6/GYED+Ar5EFhP4Lk0vMSWVTgbBQW+TL2uWrm05akvQvJKRxC7yGEaUM2EZv0tkNK7+dVQOEo0+YCMWS2HZ+2yWut67aZNbA8cMqsjf1JCWh3lt9CLXTiMnGPQRY3FcOsC07D1HWOPM+1h7jxVe7l3+lsV9d/pi4q02R8Ya40LOpu9CNFeTnZ9e3F8ymqWclzkCaKCptLoputiQygqdv0Oi2</vt:lpwstr>
  </property>
  <property fmtid="{D5CDD505-2E9C-101B-9397-08002B2CF9AE}" pid="60" name="x1ye=60">
    <vt:lpwstr>i+XUmbfitz6yg4P2KJe4Ms6G/OIsve7p+v/+AWfnXcRMOwAA</vt:lpwstr>
  </property>
  <property fmtid="{D5CDD505-2E9C-101B-9397-08002B2CF9AE}" pid="61" name="x1ye=7">
    <vt:lpwstr>fpG9d9zlPZjL6xKJ7gjCTV5XZrV3hSdrERLaf9Xuv7KBIBj5DUnlEf+81G3KBj4hlOY3cHYkKxcyO8neCqwdGQxT9OjBeVgOpaFo3+Bsr/XA95/U/ivoYHe3KB4UdPZ3Si/0DjNrv+a3Y724Q4pdcnTaf/xGVyXYwXSiNfWUMXv8riJ+H7SYs+qqYOWi2HyQgeLAO5AUl1Ser/X4QWc2lGfPTfrBWNo8c/ihzFj7BjC5O6J95bBYDpQe+1I5jwN</vt:lpwstr>
  </property>
  <property fmtid="{D5CDD505-2E9C-101B-9397-08002B2CF9AE}" pid="62" name="x1ye=8">
    <vt:lpwstr>aeL4Jnx8X9W6wVfmol3OVXtmAyMFvjUuhUR/6RBt6HmBB2oOd5xv95ZWK/ZY5TZgtGK+tgF3XitiNafxIFKou0d3LW/yCbtKNxoLpSii2Gdy6WlXIJdZKyiUrYs8h4jXFDCxOE5MKyrlhYZAHI2bKVq3+ubi/fmN5z42DySF0L8V7uhdH7mRw72gtvjkU0riusHPRhr2GxlWBjBNwYv/yUkRg1e80ZcBhQP1OO+35Yv5ZvBvcuTgu9JQHC63kPY</vt:lpwstr>
  </property>
  <property fmtid="{D5CDD505-2E9C-101B-9397-08002B2CF9AE}" pid="63" name="x1ye=9">
    <vt:lpwstr>GsSfB+oiYWnN9sTnzVDyIQRWbhYOg1a7barGqYMxm9Pm7kzSgm9DH9bj4pCwZn8iGusy/sLCXV/nNk3k5wmLIrcmoU1GGT3TVfAIRxEkfpsULVBOYA7FbubpDu/bSX1lTlSYQlzsQirWkMXhWszXp9W73MBBCFaP/mJlwreKOyVDN3vnYPc39zu3KavdpIqAh0ZvyYNHILFO9nChuuQA2d0zqlmt2GPg5nvnJODkgeTDjdJoFiqK7t6X9WUhNKJ</vt:lpwstr>
  </property>
</Properties>
</file>